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43023396"/>
        <w:docPartObj>
          <w:docPartGallery w:val="Cover Pages"/>
          <w:docPartUnique/>
        </w:docPartObj>
      </w:sdtPr>
      <w:sdtEndPr>
        <w:rPr>
          <w:b/>
          <w:sz w:val="32"/>
          <w:szCs w:val="32"/>
        </w:rPr>
      </w:sdtEndPr>
      <w:sdtContent>
        <w:p w14:paraId="464E6311" w14:textId="77777777" w:rsidR="00CC0D57" w:rsidRDefault="00CC0D57" w:rsidP="00CC0D57">
          <w:pPr>
            <w:jc w:val="center"/>
            <w:rPr>
              <w:b/>
              <w:sz w:val="72"/>
            </w:rPr>
          </w:pPr>
          <w:r w:rsidRPr="005D4EFB">
            <w:rPr>
              <w:b/>
              <w:sz w:val="72"/>
            </w:rPr>
            <w:t>Practical Workbook</w:t>
          </w:r>
        </w:p>
        <w:p w14:paraId="483B628F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  <w:r w:rsidRPr="00347E12">
            <w:rPr>
              <w:b/>
              <w:sz w:val="32"/>
              <w:szCs w:val="32"/>
            </w:rPr>
            <w:t>Microprocessor &amp; Assembly Language</w:t>
          </w:r>
        </w:p>
        <w:p w14:paraId="2940EA8E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14:paraId="3A7324ED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14:paraId="6E5C5BAE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w:drawing>
              <wp:inline distT="0" distB="0" distL="0" distR="0" wp14:anchorId="5CA7865E" wp14:editId="21DAB1EC">
                <wp:extent cx="3432725" cy="34480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AJU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50699" cy="34661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347E12">
            <w:rPr>
              <w:b/>
              <w:sz w:val="32"/>
              <w:szCs w:val="32"/>
            </w:rPr>
            <w:t xml:space="preserve"> </w:t>
          </w:r>
        </w:p>
        <w:p w14:paraId="68361C44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14:paraId="7EE758DB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  <w:r>
            <w:rPr>
              <w:b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DE8622E" wp14:editId="51E9B83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15239</wp:posOffset>
                    </wp:positionV>
                    <wp:extent cx="5467350" cy="2352675"/>
                    <wp:effectExtent l="0" t="0" r="19050" b="28575"/>
                    <wp:wrapNone/>
                    <wp:docPr id="4" name="Rectangle: Rounded Corners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467350" cy="2352675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PlainTable41"/>
                                  <w:tblW w:w="8124" w:type="dxa"/>
                                  <w:tblLook w:val="06A0" w:firstRow="1" w:lastRow="0" w:firstColumn="1" w:lastColumn="0" w:noHBand="1" w:noVBand="1"/>
                                </w:tblPr>
                                <w:tblGrid>
                                  <w:gridCol w:w="2358"/>
                                  <w:gridCol w:w="5766"/>
                                </w:tblGrid>
                                <w:tr w:rsidR="00A71ADA" w14:paraId="12C9E644" w14:textId="77777777" w:rsidTr="001C3A1B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80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58" w:type="dxa"/>
                                    </w:tcPr>
                                    <w:p w14:paraId="71D08FB0" w14:textId="77777777" w:rsidR="00A71ADA" w:rsidRPr="00855287" w:rsidRDefault="00A71ADA" w:rsidP="001C3A1B">
                                      <w:r w:rsidRPr="00855287">
                                        <w:rPr>
                                          <w:sz w:val="24"/>
                                          <w:szCs w:val="24"/>
                                        </w:rPr>
                                        <w:t>STUDENT NAME:</w:t>
                                      </w:r>
                                    </w:p>
                                  </w:tc>
                                  <w:tc>
                                    <w:tcPr>
                                      <w:tcW w:w="5766" w:type="dxa"/>
                                    </w:tcPr>
                                    <w:p w14:paraId="58215BC1" w14:textId="7A0D6B11" w:rsidR="00A71ADA" w:rsidRDefault="00A33F8C" w:rsidP="00BA59EC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Muhammad </w:t>
                                      </w:r>
                                      <w:proofErr w:type="spellStart"/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Ahsan</w:t>
                                      </w:r>
                                      <w:proofErr w:type="spellEnd"/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Khan</w:t>
                                      </w:r>
                                    </w:p>
                                  </w:tc>
                                </w:tr>
                                <w:tr w:rsidR="00A71ADA" w14:paraId="1F6BAC24" w14:textId="77777777" w:rsidTr="001C3A1B">
                                  <w:trPr>
                                    <w:trHeight w:val="89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58" w:type="dxa"/>
                                    </w:tcPr>
                                    <w:p w14:paraId="66936870" w14:textId="77777777" w:rsidR="00A71ADA" w:rsidRPr="00855287" w:rsidRDefault="00A71ADA" w:rsidP="001C3A1B">
                                      <w:r w:rsidRPr="00855287">
                                        <w:rPr>
                                          <w:sz w:val="24"/>
                                          <w:szCs w:val="24"/>
                                        </w:rPr>
                                        <w:t>STUDENT ID:</w:t>
                                      </w:r>
                                    </w:p>
                                  </w:tc>
                                  <w:tc>
                                    <w:tcPr>
                                      <w:tcW w:w="5766" w:type="dxa"/>
                                    </w:tcPr>
                                    <w:p w14:paraId="51756334" w14:textId="4D0BFCD9" w:rsidR="00A71ADA" w:rsidRDefault="00BA59EC" w:rsidP="00A33F8C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FA17-BSCS-00</w:t>
                                      </w:r>
                                      <w:r w:rsidR="00A33F8C"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61</w:t>
                                      </w:r>
                                    </w:p>
                                  </w:tc>
                                </w:tr>
                                <w:tr w:rsidR="00A71ADA" w14:paraId="1B4EF8AE" w14:textId="77777777" w:rsidTr="001C3A1B">
                                  <w:trPr>
                                    <w:trHeight w:val="890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358" w:type="dxa"/>
                                    </w:tcPr>
                                    <w:p w14:paraId="00B7AA4A" w14:textId="77777777" w:rsidR="00A71ADA" w:rsidRPr="00855287" w:rsidRDefault="00A71ADA" w:rsidP="001C3A1B">
                                      <w:r w:rsidRPr="00855287">
                                        <w:rPr>
                                          <w:sz w:val="24"/>
                                          <w:szCs w:val="24"/>
                                        </w:rPr>
                                        <w:t>SECTION:</w:t>
                                      </w:r>
                                    </w:p>
                                  </w:tc>
                                  <w:tc>
                                    <w:tcPr>
                                      <w:tcW w:w="5766" w:type="dxa"/>
                                    </w:tcPr>
                                    <w:p w14:paraId="765AFAA8" w14:textId="137A899B" w:rsidR="00A71ADA" w:rsidRDefault="00A33F8C" w:rsidP="001C3A1B">
                                      <w:pPr>
                                        <w:jc w:val="center"/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</w:pPr>
                                      <w:r>
                                        <w:rPr>
                                          <w:b/>
                                          <w:sz w:val="24"/>
                                          <w:szCs w:val="24"/>
                                        </w:rPr>
                                        <w:t>AM</w:t>
                                      </w:r>
                                    </w:p>
                                  </w:tc>
                                </w:tr>
                              </w:tbl>
                              <w:p w14:paraId="2412F3ED" w14:textId="77777777" w:rsidR="00A71ADA" w:rsidRDefault="00A71ADA" w:rsidP="00CC0D57">
                                <w:pPr>
                                  <w:jc w:val="center"/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oundrect id="Rectangle: Rounded Corners 4" o:spid="_x0000_s1026" style="position:absolute;left:0;text-align:left;margin-left:0;margin-top:1.2pt;width:430.5pt;height:185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" fillcolor="white [3201]" strokecolor="black [3200]" strokeweight="1pt">
                    <v:stroke joinstyle="miter"/>
                    <v:textbox>
                      <w:txbxContent>
                        <w:tbl>
                          <w:tblPr>
                            <w:tblStyle w:val="PlainTable41"/>
                            <w:tblW w:w="8124" w:type="dxa"/>
                            <w:tblLook w:val="06A0" w:firstRow="1" w:lastRow="0" w:firstColumn="1" w:lastColumn="0" w:noHBand="1" w:noVBand="1"/>
                          </w:tblPr>
                          <w:tblGrid>
                            <w:gridCol w:w="2358"/>
                            <w:gridCol w:w="5766"/>
                          </w:tblGrid>
                          <w:tr w:rsidR="00A71ADA" w14:paraId="12C9E644" w14:textId="77777777" w:rsidTr="001C3A1B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80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58" w:type="dxa"/>
                              </w:tcPr>
                              <w:p w14:paraId="71D08FB0" w14:textId="77777777" w:rsidR="00A71ADA" w:rsidRPr="00855287" w:rsidRDefault="00A71ADA" w:rsidP="001C3A1B">
                                <w:r w:rsidRPr="00855287">
                                  <w:rPr>
                                    <w:sz w:val="24"/>
                                    <w:szCs w:val="24"/>
                                  </w:rPr>
                                  <w:t>STUDENT NAME:</w:t>
                                </w:r>
                              </w:p>
                            </w:tc>
                            <w:tc>
                              <w:tcPr>
                                <w:tcW w:w="5766" w:type="dxa"/>
                              </w:tcPr>
                              <w:p w14:paraId="58215BC1" w14:textId="7A0D6B11" w:rsidR="00A71ADA" w:rsidRDefault="00A33F8C" w:rsidP="00BA59EC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Muhammad </w:t>
                                </w:r>
                                <w:proofErr w:type="spellStart"/>
                                <w:r>
                                  <w:rPr>
                                    <w:sz w:val="24"/>
                                    <w:szCs w:val="24"/>
                                  </w:rPr>
                                  <w:t>Ahsan</w:t>
                                </w:r>
                                <w:proofErr w:type="spellEnd"/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Khan</w:t>
                                </w:r>
                              </w:p>
                            </w:tc>
                          </w:tr>
                          <w:tr w:rsidR="00A71ADA" w14:paraId="1F6BAC24" w14:textId="77777777" w:rsidTr="001C3A1B">
                            <w:trPr>
                              <w:trHeight w:val="89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58" w:type="dxa"/>
                              </w:tcPr>
                              <w:p w14:paraId="66936870" w14:textId="77777777" w:rsidR="00A71ADA" w:rsidRPr="00855287" w:rsidRDefault="00A71ADA" w:rsidP="001C3A1B">
                                <w:r w:rsidRPr="00855287">
                                  <w:rPr>
                                    <w:sz w:val="24"/>
                                    <w:szCs w:val="24"/>
                                  </w:rPr>
                                  <w:t>STUDENT ID:</w:t>
                                </w:r>
                              </w:p>
                            </w:tc>
                            <w:tc>
                              <w:tcPr>
                                <w:tcW w:w="5766" w:type="dxa"/>
                              </w:tcPr>
                              <w:p w14:paraId="51756334" w14:textId="4D0BFCD9" w:rsidR="00A71ADA" w:rsidRDefault="00BA59EC" w:rsidP="00A33F8C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FA17-BSCS-00</w:t>
                                </w:r>
                                <w:r w:rsidR="00A33F8C"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61</w:t>
                                </w:r>
                              </w:p>
                            </w:tc>
                          </w:tr>
                          <w:tr w:rsidR="00A71ADA" w14:paraId="1B4EF8AE" w14:textId="77777777" w:rsidTr="001C3A1B">
                            <w:trPr>
                              <w:trHeight w:val="89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358" w:type="dxa"/>
                              </w:tcPr>
                              <w:p w14:paraId="00B7AA4A" w14:textId="77777777" w:rsidR="00A71ADA" w:rsidRPr="00855287" w:rsidRDefault="00A71ADA" w:rsidP="001C3A1B">
                                <w:r w:rsidRPr="00855287">
                                  <w:rPr>
                                    <w:sz w:val="24"/>
                                    <w:szCs w:val="24"/>
                                  </w:rPr>
                                  <w:t>SECTION:</w:t>
                                </w:r>
                              </w:p>
                            </w:tc>
                            <w:tc>
                              <w:tcPr>
                                <w:tcW w:w="5766" w:type="dxa"/>
                              </w:tcPr>
                              <w:p w14:paraId="765AFAA8" w14:textId="137A899B" w:rsidR="00A71ADA" w:rsidRDefault="00A33F8C" w:rsidP="001C3A1B">
                                <w:pPr>
                                  <w:jc w:val="center"/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</w:pPr>
                                <w:r>
                                  <w:rPr>
                                    <w:b/>
                                    <w:sz w:val="24"/>
                                    <w:szCs w:val="24"/>
                                  </w:rPr>
                                  <w:t>AM</w:t>
                                </w:r>
                              </w:p>
                            </w:tc>
                          </w:tr>
                        </w:tbl>
                        <w:p w14:paraId="2412F3ED" w14:textId="77777777" w:rsidR="00A71ADA" w:rsidRDefault="00A71ADA" w:rsidP="00CC0D57">
                          <w:pPr>
                            <w:jc w:val="center"/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</v:roundrect>
                </w:pict>
              </mc:Fallback>
            </mc:AlternateContent>
          </w:r>
        </w:p>
        <w:p w14:paraId="0C48C8F1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14:paraId="5F5170EF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14:paraId="5266612E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14:paraId="3CAB122E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14:paraId="09E53AD7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14:paraId="3A0F1290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14:paraId="6F47EA96" w14:textId="77777777" w:rsidR="00CC0D57" w:rsidRDefault="00CC0D57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  <w:p w14:paraId="34FF7940" w14:textId="77777777" w:rsidR="00CC0D57" w:rsidRPr="00347E12" w:rsidRDefault="00A72BDF" w:rsidP="00CC0D57">
          <w:pPr>
            <w:spacing w:after="0"/>
            <w:jc w:val="center"/>
            <w:rPr>
              <w:b/>
              <w:sz w:val="32"/>
              <w:szCs w:val="32"/>
            </w:rPr>
          </w:pPr>
        </w:p>
      </w:sdtContent>
    </w:sdt>
    <w:p w14:paraId="47DB505C" w14:textId="77777777" w:rsidR="00CC0D57" w:rsidRDefault="00CC0D57" w:rsidP="00CC0D5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Mohammad Ali Jinnah University</w:t>
      </w:r>
    </w:p>
    <w:p w14:paraId="43A6B788" w14:textId="77777777" w:rsidR="00CC0D57" w:rsidRDefault="00CC0D57" w:rsidP="00CC0D5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</w:t>
      </w:r>
    </w:p>
    <w:p w14:paraId="6DDBBBA3" w14:textId="77777777" w:rsidR="00CC0D57" w:rsidRDefault="00CC0D57" w:rsidP="00CC0D57">
      <w:pPr>
        <w:spacing w:after="0"/>
        <w:rPr>
          <w:b/>
          <w:sz w:val="32"/>
          <w:szCs w:val="32"/>
        </w:rPr>
      </w:pPr>
    </w:p>
    <w:p w14:paraId="04B1EF9F" w14:textId="386892D3" w:rsidR="00CC0D57" w:rsidRDefault="00673E01" w:rsidP="00CC0D57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Lab # 0</w:t>
      </w:r>
      <w:r w:rsidR="00356951">
        <w:rPr>
          <w:b/>
          <w:sz w:val="32"/>
          <w:szCs w:val="32"/>
        </w:rPr>
        <w:t>8</w:t>
      </w:r>
    </w:p>
    <w:p w14:paraId="206CB268" w14:textId="77777777" w:rsidR="00265C56" w:rsidRDefault="00265C56" w:rsidP="00265C56">
      <w:pPr>
        <w:jc w:val="center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48C19686" w14:textId="494DB1CE" w:rsidR="000F4EA9" w:rsidRDefault="000F4EA9" w:rsidP="009E4A1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EXERCISE:</w:t>
      </w:r>
    </w:p>
    <w:p w14:paraId="44AB06E0" w14:textId="40970AFF" w:rsidR="000F4EA9" w:rsidRDefault="000F4EA9" w:rsidP="000F4EA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Create labels which perform the following tasks:</w:t>
      </w:r>
    </w:p>
    <w:p w14:paraId="7D8DBAF0" w14:textId="5143944A" w:rsidR="000F4EA9" w:rsidRDefault="000F4EA9" w:rsidP="000F4EA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Loads 10h into Lower Byte of the Accumulator and 50h into the higher byte of the Accumulator.</w:t>
      </w:r>
    </w:p>
    <w:p w14:paraId="1AF858F1" w14:textId="770AAB1B" w:rsidR="006279F8" w:rsidRDefault="00DB1B2D" w:rsidP="006279F8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279F8">
        <w:rPr>
          <w:rFonts w:ascii="Times New Roman" w:hAnsi="Times New Roman" w:cs="Times New Roman"/>
        </w:rPr>
        <w:t>L1:</w:t>
      </w:r>
    </w:p>
    <w:p w14:paraId="5998CE9B" w14:textId="559EF485" w:rsidR="006279F8" w:rsidRDefault="006279F8" w:rsidP="00DB1B2D">
      <w:p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1B2D">
        <w:rPr>
          <w:rFonts w:ascii="Times New Roman" w:hAnsi="Times New Roman" w:cs="Times New Roman"/>
        </w:rPr>
        <w:tab/>
      </w:r>
      <w:proofErr w:type="spellStart"/>
      <w:proofErr w:type="gramStart"/>
      <w:r w:rsidR="00DB1B2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ov</w:t>
      </w:r>
      <w:proofErr w:type="spellEnd"/>
      <w:proofErr w:type="gramEnd"/>
      <w:r>
        <w:rPr>
          <w:rFonts w:ascii="Times New Roman" w:hAnsi="Times New Roman" w:cs="Times New Roman"/>
        </w:rPr>
        <w:t xml:space="preserve"> al,10h</w:t>
      </w:r>
    </w:p>
    <w:p w14:paraId="6E7A6DCE" w14:textId="47992A60" w:rsidR="006279F8" w:rsidRPr="006279F8" w:rsidRDefault="006279F8" w:rsidP="00DB1B2D">
      <w:pPr>
        <w:spacing w:line="240" w:lineRule="auto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1B2D">
        <w:rPr>
          <w:rFonts w:ascii="Times New Roman" w:hAnsi="Times New Roman" w:cs="Times New Roman"/>
        </w:rPr>
        <w:tab/>
      </w:r>
      <w:proofErr w:type="spellStart"/>
      <w:proofErr w:type="gramStart"/>
      <w:r w:rsidR="00DB1B2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ov</w:t>
      </w:r>
      <w:proofErr w:type="spellEnd"/>
      <w:proofErr w:type="gramEnd"/>
      <w:r>
        <w:rPr>
          <w:rFonts w:ascii="Times New Roman" w:hAnsi="Times New Roman" w:cs="Times New Roman"/>
        </w:rPr>
        <w:t xml:space="preserve"> ah,50h</w:t>
      </w:r>
    </w:p>
    <w:p w14:paraId="289CC49C" w14:textId="77392C14" w:rsidR="000F4EA9" w:rsidRDefault="000F4EA9" w:rsidP="000F4EA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Adds values of Accumulator with the contents of Base Register (16 bit mode)</w:t>
      </w:r>
    </w:p>
    <w:p w14:paraId="5C4BC830" w14:textId="477A715B" w:rsidR="006279F8" w:rsidRDefault="006279F8" w:rsidP="006279F8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L2:</w:t>
      </w:r>
    </w:p>
    <w:p w14:paraId="3D7B8A6E" w14:textId="1F9B3E54" w:rsidR="006279F8" w:rsidRDefault="006279F8" w:rsidP="00DB1B2D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proofErr w:type="spellStart"/>
      <w:r>
        <w:rPr>
          <w:rFonts w:ascii="Times New Roman" w:hAnsi="Times New Roman" w:cs="Times New Roman"/>
        </w:rPr>
        <w:t>ax</w:t>
      </w:r>
      <w:proofErr w:type="gramStart"/>
      <w:r>
        <w:rPr>
          <w:rFonts w:ascii="Times New Roman" w:hAnsi="Times New Roman" w:cs="Times New Roman"/>
        </w:rPr>
        <w:t>,bx</w:t>
      </w:r>
      <w:proofErr w:type="spellEnd"/>
      <w:proofErr w:type="gramEnd"/>
    </w:p>
    <w:p w14:paraId="64726502" w14:textId="3F28E3E4" w:rsidR="000F4EA9" w:rsidRDefault="000F4EA9" w:rsidP="000F4EA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Multiplies the contents of Base register by 5</w:t>
      </w:r>
    </w:p>
    <w:p w14:paraId="21B2EFD7" w14:textId="0134E1BE" w:rsidR="006279F8" w:rsidRDefault="006279F8" w:rsidP="006279F8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L3:</w:t>
      </w:r>
    </w:p>
    <w:p w14:paraId="06302CD7" w14:textId="6A9D8C62" w:rsidR="006279F8" w:rsidRDefault="006279F8" w:rsidP="00DB1B2D">
      <w:pPr>
        <w:pStyle w:val="ListParagraph"/>
        <w:ind w:left="180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Mov</w:t>
      </w:r>
      <w:proofErr w:type="spellEnd"/>
      <w:r>
        <w:rPr>
          <w:rFonts w:ascii="Times New Roman" w:hAnsi="Times New Roman" w:cs="Times New Roman"/>
        </w:rPr>
        <w:t xml:space="preserve"> ax, 5h</w:t>
      </w:r>
    </w:p>
    <w:p w14:paraId="17887FDA" w14:textId="7B5AFE1B" w:rsidR="006279F8" w:rsidRDefault="006279F8" w:rsidP="00DB1B2D">
      <w:pPr>
        <w:pStyle w:val="ListParagraph"/>
        <w:ind w:left="1800" w:firstLine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B1B2D">
        <w:rPr>
          <w:rFonts w:ascii="Times New Roman" w:hAnsi="Times New Roman" w:cs="Times New Roman"/>
        </w:rPr>
        <w:t>b</w:t>
      </w:r>
      <w:r w:rsidR="00577B10">
        <w:rPr>
          <w:rFonts w:ascii="Times New Roman" w:hAnsi="Times New Roman" w:cs="Times New Roman"/>
        </w:rPr>
        <w:t>x</w:t>
      </w:r>
      <w:proofErr w:type="spellEnd"/>
    </w:p>
    <w:p w14:paraId="1EBB851C" w14:textId="41C710FC" w:rsidR="000F4EA9" w:rsidRDefault="000F4EA9" w:rsidP="000F4EA9">
      <w:pPr>
        <w:pStyle w:val="ListParagraph"/>
        <w:rPr>
          <w:rFonts w:ascii="Times New Roman" w:hAnsi="Times New Roman" w:cs="Times New Roman"/>
        </w:rPr>
      </w:pPr>
    </w:p>
    <w:p w14:paraId="0CE36E37" w14:textId="7C15452D" w:rsidR="000F4EA9" w:rsidRDefault="000F4EA9" w:rsidP="00403D8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From the labels created in Question 1, use Jump instructions to perform the following</w:t>
      </w:r>
      <w:r w:rsidR="00403D8F">
        <w:rPr>
          <w:rFonts w:ascii="Times New Roman" w:hAnsi="Times New Roman" w:cs="Times New Roman"/>
          <w:b/>
        </w:rPr>
        <w:t xml:space="preserve"> sequence of operations.</w:t>
      </w:r>
    </w:p>
    <w:p w14:paraId="570BCFC6" w14:textId="77652A76" w:rsidR="00403D8F" w:rsidRPr="00BA59EC" w:rsidRDefault="00403D8F" w:rsidP="00403D8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Compare the contents of AX and BX, if AX is greater than BX, Load DL  with 100</w:t>
      </w:r>
    </w:p>
    <w:p w14:paraId="02342130" w14:textId="77777777" w:rsid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C7BF548" w14:textId="24E9EB95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>.model small</w:t>
      </w:r>
    </w:p>
    <w:p w14:paraId="4A7DB22F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>.stack 100h</w:t>
      </w:r>
    </w:p>
    <w:p w14:paraId="5329858C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>.data</w:t>
      </w:r>
    </w:p>
    <w:p w14:paraId="7AF528D8" w14:textId="0611515A" w:rsidR="00BA59EC" w:rsidRPr="00BA59EC" w:rsidRDefault="00DB1B2D" w:rsidP="00BA59E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</w:rPr>
        <w:t>msg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db</w:t>
      </w:r>
      <w:proofErr w:type="spellEnd"/>
      <w:r>
        <w:rPr>
          <w:rFonts w:ascii="Times New Roman" w:hAnsi="Times New Roman" w:cs="Times New Roman"/>
        </w:rPr>
        <w:t xml:space="preserve"> "Enter Number1</w:t>
      </w:r>
      <w:r w:rsidR="00BA59EC" w:rsidRPr="00BA59EC">
        <w:rPr>
          <w:rFonts w:ascii="Times New Roman" w:hAnsi="Times New Roman" w:cs="Times New Roman"/>
        </w:rPr>
        <w:t>$ "</w:t>
      </w:r>
    </w:p>
    <w:p w14:paraId="2A2CD045" w14:textId="616A8CAF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</w:t>
      </w:r>
      <w:proofErr w:type="gramStart"/>
      <w:r w:rsidRPr="00BA59EC">
        <w:rPr>
          <w:rFonts w:ascii="Times New Roman" w:hAnsi="Times New Roman" w:cs="Times New Roman"/>
        </w:rPr>
        <w:t>msg1</w:t>
      </w:r>
      <w:proofErr w:type="gramEnd"/>
      <w:r w:rsidRPr="00BA59EC">
        <w:rPr>
          <w:rFonts w:ascii="Times New Roman" w:hAnsi="Times New Roman" w:cs="Times New Roman"/>
        </w:rPr>
        <w:t xml:space="preserve"> </w:t>
      </w:r>
      <w:proofErr w:type="spellStart"/>
      <w:r w:rsidRPr="00BA59EC">
        <w:rPr>
          <w:rFonts w:ascii="Times New Roman" w:hAnsi="Times New Roman" w:cs="Times New Roman"/>
        </w:rPr>
        <w:t>db</w:t>
      </w:r>
      <w:proofErr w:type="spellEnd"/>
      <w:r w:rsidRPr="00BA59EC">
        <w:rPr>
          <w:rFonts w:ascii="Times New Roman" w:hAnsi="Times New Roman" w:cs="Times New Roman"/>
        </w:rPr>
        <w:t xml:space="preserve"> "Enter Number2$" </w:t>
      </w:r>
    </w:p>
    <w:p w14:paraId="4378F89D" w14:textId="63E47079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</w:t>
      </w:r>
    </w:p>
    <w:p w14:paraId="12E67056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.code  </w:t>
      </w:r>
    </w:p>
    <w:p w14:paraId="2D7049CB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</w:t>
      </w:r>
      <w:proofErr w:type="gramStart"/>
      <w:r w:rsidRPr="00BA59EC">
        <w:rPr>
          <w:rFonts w:ascii="Times New Roman" w:hAnsi="Times New Roman" w:cs="Times New Roman"/>
        </w:rPr>
        <w:t>main</w:t>
      </w:r>
      <w:proofErr w:type="gramEnd"/>
      <w:r w:rsidRPr="00BA59EC">
        <w:rPr>
          <w:rFonts w:ascii="Times New Roman" w:hAnsi="Times New Roman" w:cs="Times New Roman"/>
        </w:rPr>
        <w:t xml:space="preserve"> </w:t>
      </w:r>
      <w:proofErr w:type="spellStart"/>
      <w:r w:rsidRPr="00BA59EC">
        <w:rPr>
          <w:rFonts w:ascii="Times New Roman" w:hAnsi="Times New Roman" w:cs="Times New Roman"/>
        </w:rPr>
        <w:t>proc</w:t>
      </w:r>
      <w:proofErr w:type="spellEnd"/>
    </w:p>
    <w:p w14:paraId="47CBAD37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A59EC">
        <w:rPr>
          <w:rFonts w:ascii="Times New Roman" w:hAnsi="Times New Roman" w:cs="Times New Roman"/>
        </w:rPr>
        <w:t>mov</w:t>
      </w:r>
      <w:proofErr w:type="spellEnd"/>
      <w:proofErr w:type="gramEnd"/>
      <w:r w:rsidRPr="00BA59EC">
        <w:rPr>
          <w:rFonts w:ascii="Times New Roman" w:hAnsi="Times New Roman" w:cs="Times New Roman"/>
        </w:rPr>
        <w:t xml:space="preserve"> </w:t>
      </w:r>
      <w:proofErr w:type="spellStart"/>
      <w:r w:rsidRPr="00BA59EC">
        <w:rPr>
          <w:rFonts w:ascii="Times New Roman" w:hAnsi="Times New Roman" w:cs="Times New Roman"/>
        </w:rPr>
        <w:t>ax,@data</w:t>
      </w:r>
      <w:proofErr w:type="spellEnd"/>
    </w:p>
    <w:p w14:paraId="6BC0E0DB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A59EC">
        <w:rPr>
          <w:rFonts w:ascii="Times New Roman" w:hAnsi="Times New Roman" w:cs="Times New Roman"/>
        </w:rPr>
        <w:t>mov</w:t>
      </w:r>
      <w:proofErr w:type="spellEnd"/>
      <w:proofErr w:type="gramEnd"/>
      <w:r w:rsidRPr="00BA59EC">
        <w:rPr>
          <w:rFonts w:ascii="Times New Roman" w:hAnsi="Times New Roman" w:cs="Times New Roman"/>
        </w:rPr>
        <w:t xml:space="preserve"> </w:t>
      </w:r>
      <w:proofErr w:type="spellStart"/>
      <w:r w:rsidRPr="00BA59EC">
        <w:rPr>
          <w:rFonts w:ascii="Times New Roman" w:hAnsi="Times New Roman" w:cs="Times New Roman"/>
        </w:rPr>
        <w:t>ds,ax</w:t>
      </w:r>
      <w:proofErr w:type="spellEnd"/>
    </w:p>
    <w:p w14:paraId="617F3581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   </w:t>
      </w:r>
    </w:p>
    <w:p w14:paraId="6834911E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A59EC">
        <w:rPr>
          <w:rFonts w:ascii="Times New Roman" w:hAnsi="Times New Roman" w:cs="Times New Roman"/>
        </w:rPr>
        <w:t>mov</w:t>
      </w:r>
      <w:proofErr w:type="spellEnd"/>
      <w:proofErr w:type="gramEnd"/>
      <w:r w:rsidRPr="00BA59EC">
        <w:rPr>
          <w:rFonts w:ascii="Times New Roman" w:hAnsi="Times New Roman" w:cs="Times New Roman"/>
        </w:rPr>
        <w:t xml:space="preserve"> ah,9h</w:t>
      </w:r>
    </w:p>
    <w:p w14:paraId="43B02462" w14:textId="36E23E71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="00DB1B2D">
        <w:rPr>
          <w:rFonts w:ascii="Times New Roman" w:hAnsi="Times New Roman" w:cs="Times New Roman"/>
        </w:rPr>
        <w:t>mov</w:t>
      </w:r>
      <w:proofErr w:type="spellEnd"/>
      <w:proofErr w:type="gramEnd"/>
      <w:r w:rsidR="00DB1B2D">
        <w:rPr>
          <w:rFonts w:ascii="Times New Roman" w:hAnsi="Times New Roman" w:cs="Times New Roman"/>
        </w:rPr>
        <w:t xml:space="preserve"> </w:t>
      </w:r>
      <w:proofErr w:type="spellStart"/>
      <w:r w:rsidR="00DB1B2D">
        <w:rPr>
          <w:rFonts w:ascii="Times New Roman" w:hAnsi="Times New Roman" w:cs="Times New Roman"/>
        </w:rPr>
        <w:t>dx,offset</w:t>
      </w:r>
      <w:proofErr w:type="spellEnd"/>
      <w:r w:rsidR="00DB1B2D">
        <w:rPr>
          <w:rFonts w:ascii="Times New Roman" w:hAnsi="Times New Roman" w:cs="Times New Roman"/>
        </w:rPr>
        <w:t xml:space="preserve"> </w:t>
      </w:r>
      <w:proofErr w:type="spellStart"/>
      <w:r w:rsidR="00DB1B2D">
        <w:rPr>
          <w:rFonts w:ascii="Times New Roman" w:hAnsi="Times New Roman" w:cs="Times New Roman"/>
        </w:rPr>
        <w:t>msg</w:t>
      </w:r>
      <w:proofErr w:type="spellEnd"/>
    </w:p>
    <w:p w14:paraId="5770A070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A59EC">
        <w:rPr>
          <w:rFonts w:ascii="Times New Roman" w:hAnsi="Times New Roman" w:cs="Times New Roman"/>
        </w:rPr>
        <w:t>int</w:t>
      </w:r>
      <w:proofErr w:type="spellEnd"/>
      <w:proofErr w:type="gramEnd"/>
      <w:r w:rsidRPr="00BA59EC">
        <w:rPr>
          <w:rFonts w:ascii="Times New Roman" w:hAnsi="Times New Roman" w:cs="Times New Roman"/>
        </w:rPr>
        <w:t xml:space="preserve"> 21h</w:t>
      </w:r>
    </w:p>
    <w:p w14:paraId="16C7C48D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</w:p>
    <w:p w14:paraId="08CC233A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A59EC">
        <w:rPr>
          <w:rFonts w:ascii="Times New Roman" w:hAnsi="Times New Roman" w:cs="Times New Roman"/>
        </w:rPr>
        <w:t>mov</w:t>
      </w:r>
      <w:proofErr w:type="spellEnd"/>
      <w:proofErr w:type="gramEnd"/>
      <w:r w:rsidRPr="00BA59EC">
        <w:rPr>
          <w:rFonts w:ascii="Times New Roman" w:hAnsi="Times New Roman" w:cs="Times New Roman"/>
        </w:rPr>
        <w:t xml:space="preserve"> ah,1h </w:t>
      </w:r>
    </w:p>
    <w:p w14:paraId="1A701EEC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A59EC">
        <w:rPr>
          <w:rFonts w:ascii="Times New Roman" w:hAnsi="Times New Roman" w:cs="Times New Roman"/>
        </w:rPr>
        <w:t>int</w:t>
      </w:r>
      <w:proofErr w:type="spellEnd"/>
      <w:proofErr w:type="gramEnd"/>
      <w:r w:rsidRPr="00BA59EC">
        <w:rPr>
          <w:rFonts w:ascii="Times New Roman" w:hAnsi="Times New Roman" w:cs="Times New Roman"/>
        </w:rPr>
        <w:t xml:space="preserve"> 21h</w:t>
      </w:r>
    </w:p>
    <w:p w14:paraId="5A5EF5B6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A59EC">
        <w:rPr>
          <w:rFonts w:ascii="Times New Roman" w:hAnsi="Times New Roman" w:cs="Times New Roman"/>
        </w:rPr>
        <w:t>mov</w:t>
      </w:r>
      <w:proofErr w:type="spellEnd"/>
      <w:proofErr w:type="gramEnd"/>
      <w:r w:rsidRPr="00BA59EC">
        <w:rPr>
          <w:rFonts w:ascii="Times New Roman" w:hAnsi="Times New Roman" w:cs="Times New Roman"/>
        </w:rPr>
        <w:t xml:space="preserve"> </w:t>
      </w:r>
      <w:proofErr w:type="spellStart"/>
      <w:r w:rsidRPr="00BA59EC">
        <w:rPr>
          <w:rFonts w:ascii="Times New Roman" w:hAnsi="Times New Roman" w:cs="Times New Roman"/>
        </w:rPr>
        <w:t>bl,al</w:t>
      </w:r>
      <w:proofErr w:type="spellEnd"/>
    </w:p>
    <w:p w14:paraId="080526E1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  <w:proofErr w:type="gramStart"/>
      <w:r w:rsidRPr="00BA59EC">
        <w:rPr>
          <w:rFonts w:ascii="Times New Roman" w:hAnsi="Times New Roman" w:cs="Times New Roman"/>
        </w:rPr>
        <w:t>sub</w:t>
      </w:r>
      <w:proofErr w:type="gramEnd"/>
      <w:r w:rsidRPr="00BA59EC">
        <w:rPr>
          <w:rFonts w:ascii="Times New Roman" w:hAnsi="Times New Roman" w:cs="Times New Roman"/>
        </w:rPr>
        <w:t xml:space="preserve"> bl,30h </w:t>
      </w:r>
    </w:p>
    <w:p w14:paraId="48B13E75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</w:p>
    <w:p w14:paraId="52B5FB99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BA59EC">
        <w:rPr>
          <w:rFonts w:ascii="Times New Roman" w:hAnsi="Times New Roman" w:cs="Times New Roman"/>
        </w:rPr>
        <w:t>mov</w:t>
      </w:r>
      <w:proofErr w:type="spellEnd"/>
      <w:proofErr w:type="gramEnd"/>
      <w:r w:rsidRPr="00BA59EC">
        <w:rPr>
          <w:rFonts w:ascii="Times New Roman" w:hAnsi="Times New Roman" w:cs="Times New Roman"/>
        </w:rPr>
        <w:t xml:space="preserve"> ah,9h</w:t>
      </w:r>
    </w:p>
    <w:p w14:paraId="2A820868" w14:textId="3F2C183C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="00DB1B2D">
        <w:rPr>
          <w:rFonts w:ascii="Times New Roman" w:hAnsi="Times New Roman" w:cs="Times New Roman"/>
        </w:rPr>
        <w:t>mov</w:t>
      </w:r>
      <w:proofErr w:type="spellEnd"/>
      <w:proofErr w:type="gramEnd"/>
      <w:r w:rsidR="00DB1B2D">
        <w:rPr>
          <w:rFonts w:ascii="Times New Roman" w:hAnsi="Times New Roman" w:cs="Times New Roman"/>
        </w:rPr>
        <w:t xml:space="preserve"> </w:t>
      </w:r>
      <w:proofErr w:type="spellStart"/>
      <w:r w:rsidR="00DB1B2D">
        <w:rPr>
          <w:rFonts w:ascii="Times New Roman" w:hAnsi="Times New Roman" w:cs="Times New Roman"/>
        </w:rPr>
        <w:t>dx,offset</w:t>
      </w:r>
      <w:proofErr w:type="spellEnd"/>
      <w:r w:rsidR="00DB1B2D">
        <w:rPr>
          <w:rFonts w:ascii="Times New Roman" w:hAnsi="Times New Roman" w:cs="Times New Roman"/>
        </w:rPr>
        <w:t xml:space="preserve"> msg1</w:t>
      </w:r>
    </w:p>
    <w:p w14:paraId="59893FDE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A59EC">
        <w:rPr>
          <w:rFonts w:ascii="Times New Roman" w:hAnsi="Times New Roman" w:cs="Times New Roman"/>
        </w:rPr>
        <w:t>int</w:t>
      </w:r>
      <w:proofErr w:type="spellEnd"/>
      <w:proofErr w:type="gramEnd"/>
      <w:r w:rsidRPr="00BA59EC">
        <w:rPr>
          <w:rFonts w:ascii="Times New Roman" w:hAnsi="Times New Roman" w:cs="Times New Roman"/>
        </w:rPr>
        <w:t xml:space="preserve"> 21h</w:t>
      </w:r>
    </w:p>
    <w:p w14:paraId="0164096F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</w:p>
    <w:p w14:paraId="75CA9C5F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A59EC">
        <w:rPr>
          <w:rFonts w:ascii="Times New Roman" w:hAnsi="Times New Roman" w:cs="Times New Roman"/>
        </w:rPr>
        <w:t>mov</w:t>
      </w:r>
      <w:proofErr w:type="spellEnd"/>
      <w:proofErr w:type="gramEnd"/>
      <w:r w:rsidRPr="00BA59EC">
        <w:rPr>
          <w:rFonts w:ascii="Times New Roman" w:hAnsi="Times New Roman" w:cs="Times New Roman"/>
        </w:rPr>
        <w:t xml:space="preserve"> ah,1h </w:t>
      </w:r>
    </w:p>
    <w:p w14:paraId="78DDD96D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A59EC">
        <w:rPr>
          <w:rFonts w:ascii="Times New Roman" w:hAnsi="Times New Roman" w:cs="Times New Roman"/>
        </w:rPr>
        <w:t>int</w:t>
      </w:r>
      <w:proofErr w:type="spellEnd"/>
      <w:proofErr w:type="gramEnd"/>
      <w:r w:rsidRPr="00BA59EC">
        <w:rPr>
          <w:rFonts w:ascii="Times New Roman" w:hAnsi="Times New Roman" w:cs="Times New Roman"/>
        </w:rPr>
        <w:t xml:space="preserve"> 21h</w:t>
      </w:r>
    </w:p>
    <w:p w14:paraId="71EB2C25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A59EC">
        <w:rPr>
          <w:rFonts w:ascii="Times New Roman" w:hAnsi="Times New Roman" w:cs="Times New Roman"/>
        </w:rPr>
        <w:t>mov</w:t>
      </w:r>
      <w:proofErr w:type="spellEnd"/>
      <w:proofErr w:type="gramEnd"/>
      <w:r w:rsidRPr="00BA59EC">
        <w:rPr>
          <w:rFonts w:ascii="Times New Roman" w:hAnsi="Times New Roman" w:cs="Times New Roman"/>
        </w:rPr>
        <w:t xml:space="preserve"> </w:t>
      </w:r>
      <w:proofErr w:type="spellStart"/>
      <w:r w:rsidRPr="00BA59EC">
        <w:rPr>
          <w:rFonts w:ascii="Times New Roman" w:hAnsi="Times New Roman" w:cs="Times New Roman"/>
        </w:rPr>
        <w:t>bl,al</w:t>
      </w:r>
      <w:proofErr w:type="spellEnd"/>
    </w:p>
    <w:p w14:paraId="660989E4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  <w:proofErr w:type="gramStart"/>
      <w:r w:rsidRPr="00BA59EC">
        <w:rPr>
          <w:rFonts w:ascii="Times New Roman" w:hAnsi="Times New Roman" w:cs="Times New Roman"/>
        </w:rPr>
        <w:t>sub</w:t>
      </w:r>
      <w:proofErr w:type="gramEnd"/>
      <w:r w:rsidRPr="00BA59EC">
        <w:rPr>
          <w:rFonts w:ascii="Times New Roman" w:hAnsi="Times New Roman" w:cs="Times New Roman"/>
        </w:rPr>
        <w:t xml:space="preserve"> bl,30h </w:t>
      </w:r>
    </w:p>
    <w:p w14:paraId="16FBD2D0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</w:p>
    <w:p w14:paraId="55D32704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A59EC">
        <w:rPr>
          <w:rFonts w:ascii="Times New Roman" w:hAnsi="Times New Roman" w:cs="Times New Roman"/>
        </w:rPr>
        <w:t>cmp</w:t>
      </w:r>
      <w:proofErr w:type="spellEnd"/>
      <w:proofErr w:type="gramEnd"/>
      <w:r w:rsidRPr="00BA59EC">
        <w:rPr>
          <w:rFonts w:ascii="Times New Roman" w:hAnsi="Times New Roman" w:cs="Times New Roman"/>
        </w:rPr>
        <w:t xml:space="preserve"> </w:t>
      </w:r>
      <w:proofErr w:type="spellStart"/>
      <w:r w:rsidRPr="00BA59EC">
        <w:rPr>
          <w:rFonts w:ascii="Times New Roman" w:hAnsi="Times New Roman" w:cs="Times New Roman"/>
        </w:rPr>
        <w:t>al,bl</w:t>
      </w:r>
      <w:proofErr w:type="spellEnd"/>
    </w:p>
    <w:p w14:paraId="208C99CC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  <w:proofErr w:type="gramStart"/>
      <w:r w:rsidRPr="00BA59EC">
        <w:rPr>
          <w:rFonts w:ascii="Times New Roman" w:hAnsi="Times New Roman" w:cs="Times New Roman"/>
        </w:rPr>
        <w:t>je</w:t>
      </w:r>
      <w:proofErr w:type="gramEnd"/>
      <w:r w:rsidRPr="00BA59EC">
        <w:rPr>
          <w:rFonts w:ascii="Times New Roman" w:hAnsi="Times New Roman" w:cs="Times New Roman"/>
        </w:rPr>
        <w:t xml:space="preserve"> greater </w:t>
      </w:r>
    </w:p>
    <w:p w14:paraId="4CF4FCAD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</w:p>
    <w:p w14:paraId="0A851EE7" w14:textId="102FE263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  <w:proofErr w:type="gramStart"/>
      <w:r w:rsidRPr="00BA59EC">
        <w:rPr>
          <w:rFonts w:ascii="Times New Roman" w:hAnsi="Times New Roman" w:cs="Times New Roman"/>
        </w:rPr>
        <w:t>greater</w:t>
      </w:r>
      <w:proofErr w:type="gramEnd"/>
      <w:r w:rsidRPr="00BA59EC">
        <w:rPr>
          <w:rFonts w:ascii="Times New Roman" w:hAnsi="Times New Roman" w:cs="Times New Roman"/>
        </w:rPr>
        <w:t xml:space="preserve">: </w:t>
      </w:r>
    </w:p>
    <w:p w14:paraId="2FFF3CCA" w14:textId="77777777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A59EC">
        <w:rPr>
          <w:rFonts w:ascii="Times New Roman" w:hAnsi="Times New Roman" w:cs="Times New Roman"/>
        </w:rPr>
        <w:t>mov</w:t>
      </w:r>
      <w:proofErr w:type="spellEnd"/>
      <w:proofErr w:type="gramEnd"/>
      <w:r w:rsidRPr="00BA59EC">
        <w:rPr>
          <w:rFonts w:ascii="Times New Roman" w:hAnsi="Times New Roman" w:cs="Times New Roman"/>
        </w:rPr>
        <w:t xml:space="preserve"> dl,100</w:t>
      </w:r>
    </w:p>
    <w:p w14:paraId="6DCBE60D" w14:textId="394E478F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BA59E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="00DB1B2D">
        <w:rPr>
          <w:rFonts w:ascii="Times New Roman" w:hAnsi="Times New Roman" w:cs="Times New Roman"/>
        </w:rPr>
        <w:t>hlt</w:t>
      </w:r>
      <w:proofErr w:type="spellEnd"/>
      <w:proofErr w:type="gramEnd"/>
    </w:p>
    <w:p w14:paraId="7B25C73E" w14:textId="21FABA58" w:rsidR="00BA59EC" w:rsidRPr="00BA59EC" w:rsidRDefault="00DB1B2D" w:rsidP="00BA59E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BA59EC" w:rsidRPr="00BA59EC">
        <w:rPr>
          <w:rFonts w:ascii="Times New Roman" w:hAnsi="Times New Roman" w:cs="Times New Roman"/>
        </w:rPr>
        <w:t xml:space="preserve">     </w:t>
      </w:r>
    </w:p>
    <w:p w14:paraId="58360726" w14:textId="3190E411" w:rsidR="00577B10" w:rsidRPr="00403D8F" w:rsidRDefault="00BA59EC" w:rsidP="00577B10">
      <w:pPr>
        <w:pStyle w:val="ListParagraph"/>
        <w:ind w:left="1080"/>
        <w:rPr>
          <w:rFonts w:ascii="Times New Roman" w:hAnsi="Times New Roman" w:cs="Times New Roman"/>
          <w:b/>
        </w:rPr>
      </w:pPr>
      <w:r w:rsidRPr="00BA59EC">
        <w:rPr>
          <w:rFonts w:ascii="Times New Roman" w:hAnsi="Times New Roman" w:cs="Times New Roman"/>
        </w:rPr>
        <w:t xml:space="preserve">        </w:t>
      </w:r>
    </w:p>
    <w:p w14:paraId="7F1AF81C" w14:textId="2E294099" w:rsidR="00403D8F" w:rsidRPr="00BA59EC" w:rsidRDefault="00403D8F" w:rsidP="00403D8F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Perform Subtract AX from BX, if the result is negative, Load DL with 50h</w:t>
      </w:r>
    </w:p>
    <w:p w14:paraId="3CFF6F00" w14:textId="14E867C6" w:rsidR="00BA59EC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Ans.</w:t>
      </w:r>
    </w:p>
    <w:p w14:paraId="258929FD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>.model small</w:t>
      </w:r>
    </w:p>
    <w:p w14:paraId="1A1C9977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>.stack 100h</w:t>
      </w:r>
    </w:p>
    <w:p w14:paraId="563839CE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>.data</w:t>
      </w:r>
    </w:p>
    <w:p w14:paraId="460E69EE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DB1B2D">
        <w:rPr>
          <w:rFonts w:ascii="Times New Roman" w:hAnsi="Times New Roman" w:cs="Times New Roman"/>
        </w:rPr>
        <w:t>msg</w:t>
      </w:r>
      <w:proofErr w:type="spellEnd"/>
      <w:proofErr w:type="gramEnd"/>
      <w:r w:rsidRPr="00DB1B2D">
        <w:rPr>
          <w:rFonts w:ascii="Times New Roman" w:hAnsi="Times New Roman" w:cs="Times New Roman"/>
        </w:rPr>
        <w:t xml:space="preserve"> </w:t>
      </w:r>
      <w:proofErr w:type="spellStart"/>
      <w:r w:rsidRPr="00DB1B2D">
        <w:rPr>
          <w:rFonts w:ascii="Times New Roman" w:hAnsi="Times New Roman" w:cs="Times New Roman"/>
        </w:rPr>
        <w:t>db</w:t>
      </w:r>
      <w:proofErr w:type="spellEnd"/>
      <w:r w:rsidRPr="00DB1B2D">
        <w:rPr>
          <w:rFonts w:ascii="Times New Roman" w:hAnsi="Times New Roman" w:cs="Times New Roman"/>
        </w:rPr>
        <w:t xml:space="preserve"> "Enter Number1 Ax $ "</w:t>
      </w:r>
    </w:p>
    <w:p w14:paraId="32029DFD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</w:t>
      </w:r>
      <w:proofErr w:type="gramStart"/>
      <w:r w:rsidRPr="00DB1B2D">
        <w:rPr>
          <w:rFonts w:ascii="Times New Roman" w:hAnsi="Times New Roman" w:cs="Times New Roman"/>
        </w:rPr>
        <w:t>msg1</w:t>
      </w:r>
      <w:proofErr w:type="gramEnd"/>
      <w:r w:rsidRPr="00DB1B2D">
        <w:rPr>
          <w:rFonts w:ascii="Times New Roman" w:hAnsi="Times New Roman" w:cs="Times New Roman"/>
        </w:rPr>
        <w:t xml:space="preserve"> </w:t>
      </w:r>
      <w:proofErr w:type="spellStart"/>
      <w:r w:rsidRPr="00DB1B2D">
        <w:rPr>
          <w:rFonts w:ascii="Times New Roman" w:hAnsi="Times New Roman" w:cs="Times New Roman"/>
        </w:rPr>
        <w:t>db</w:t>
      </w:r>
      <w:proofErr w:type="spellEnd"/>
      <w:r w:rsidRPr="00DB1B2D">
        <w:rPr>
          <w:rFonts w:ascii="Times New Roman" w:hAnsi="Times New Roman" w:cs="Times New Roman"/>
        </w:rPr>
        <w:t xml:space="preserve"> "Enter Number2 BX $" </w:t>
      </w:r>
    </w:p>
    <w:p w14:paraId="2973B42D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</w:t>
      </w:r>
    </w:p>
    <w:p w14:paraId="56D3DDD7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</w:t>
      </w:r>
    </w:p>
    <w:p w14:paraId="18F2637D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.code  </w:t>
      </w:r>
    </w:p>
    <w:p w14:paraId="25DF78D8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</w:t>
      </w:r>
      <w:proofErr w:type="gramStart"/>
      <w:r w:rsidRPr="00DB1B2D">
        <w:rPr>
          <w:rFonts w:ascii="Times New Roman" w:hAnsi="Times New Roman" w:cs="Times New Roman"/>
        </w:rPr>
        <w:t>main</w:t>
      </w:r>
      <w:proofErr w:type="gramEnd"/>
      <w:r w:rsidRPr="00DB1B2D">
        <w:rPr>
          <w:rFonts w:ascii="Times New Roman" w:hAnsi="Times New Roman" w:cs="Times New Roman"/>
        </w:rPr>
        <w:t xml:space="preserve"> </w:t>
      </w:r>
      <w:proofErr w:type="spellStart"/>
      <w:r w:rsidRPr="00DB1B2D">
        <w:rPr>
          <w:rFonts w:ascii="Times New Roman" w:hAnsi="Times New Roman" w:cs="Times New Roman"/>
        </w:rPr>
        <w:t>proc</w:t>
      </w:r>
      <w:proofErr w:type="spellEnd"/>
    </w:p>
    <w:p w14:paraId="092BC66C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1B2D">
        <w:rPr>
          <w:rFonts w:ascii="Times New Roman" w:hAnsi="Times New Roman" w:cs="Times New Roman"/>
        </w:rPr>
        <w:t>mov</w:t>
      </w:r>
      <w:proofErr w:type="spellEnd"/>
      <w:proofErr w:type="gramEnd"/>
      <w:r w:rsidRPr="00DB1B2D">
        <w:rPr>
          <w:rFonts w:ascii="Times New Roman" w:hAnsi="Times New Roman" w:cs="Times New Roman"/>
        </w:rPr>
        <w:t xml:space="preserve"> </w:t>
      </w:r>
      <w:proofErr w:type="spellStart"/>
      <w:r w:rsidRPr="00DB1B2D">
        <w:rPr>
          <w:rFonts w:ascii="Times New Roman" w:hAnsi="Times New Roman" w:cs="Times New Roman"/>
        </w:rPr>
        <w:t>ax,@data</w:t>
      </w:r>
      <w:proofErr w:type="spellEnd"/>
    </w:p>
    <w:p w14:paraId="6F67C971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1B2D">
        <w:rPr>
          <w:rFonts w:ascii="Times New Roman" w:hAnsi="Times New Roman" w:cs="Times New Roman"/>
        </w:rPr>
        <w:t>mov</w:t>
      </w:r>
      <w:proofErr w:type="spellEnd"/>
      <w:proofErr w:type="gramEnd"/>
      <w:r w:rsidRPr="00DB1B2D">
        <w:rPr>
          <w:rFonts w:ascii="Times New Roman" w:hAnsi="Times New Roman" w:cs="Times New Roman"/>
        </w:rPr>
        <w:t xml:space="preserve"> </w:t>
      </w:r>
      <w:proofErr w:type="spellStart"/>
      <w:r w:rsidRPr="00DB1B2D">
        <w:rPr>
          <w:rFonts w:ascii="Times New Roman" w:hAnsi="Times New Roman" w:cs="Times New Roman"/>
        </w:rPr>
        <w:t>ds,ax</w:t>
      </w:r>
      <w:proofErr w:type="spellEnd"/>
    </w:p>
    <w:p w14:paraId="7BA7D455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   </w:t>
      </w:r>
    </w:p>
    <w:p w14:paraId="7089AA73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1B2D">
        <w:rPr>
          <w:rFonts w:ascii="Times New Roman" w:hAnsi="Times New Roman" w:cs="Times New Roman"/>
        </w:rPr>
        <w:t>mov</w:t>
      </w:r>
      <w:proofErr w:type="spellEnd"/>
      <w:proofErr w:type="gramEnd"/>
      <w:r w:rsidRPr="00DB1B2D">
        <w:rPr>
          <w:rFonts w:ascii="Times New Roman" w:hAnsi="Times New Roman" w:cs="Times New Roman"/>
        </w:rPr>
        <w:t xml:space="preserve"> ah,9h</w:t>
      </w:r>
    </w:p>
    <w:p w14:paraId="6C5CFB6E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  <w:proofErr w:type="gramStart"/>
      <w:r w:rsidRPr="00DB1B2D">
        <w:rPr>
          <w:rFonts w:ascii="Times New Roman" w:hAnsi="Times New Roman" w:cs="Times New Roman"/>
        </w:rPr>
        <w:t>lea</w:t>
      </w:r>
      <w:proofErr w:type="gramEnd"/>
      <w:r w:rsidRPr="00DB1B2D">
        <w:rPr>
          <w:rFonts w:ascii="Times New Roman" w:hAnsi="Times New Roman" w:cs="Times New Roman"/>
        </w:rPr>
        <w:t xml:space="preserve"> </w:t>
      </w:r>
      <w:proofErr w:type="spellStart"/>
      <w:r w:rsidRPr="00DB1B2D">
        <w:rPr>
          <w:rFonts w:ascii="Times New Roman" w:hAnsi="Times New Roman" w:cs="Times New Roman"/>
        </w:rPr>
        <w:t>dx,msg</w:t>
      </w:r>
      <w:proofErr w:type="spellEnd"/>
    </w:p>
    <w:p w14:paraId="46269C54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1B2D">
        <w:rPr>
          <w:rFonts w:ascii="Times New Roman" w:hAnsi="Times New Roman" w:cs="Times New Roman"/>
        </w:rPr>
        <w:t>int</w:t>
      </w:r>
      <w:proofErr w:type="spellEnd"/>
      <w:proofErr w:type="gramEnd"/>
      <w:r w:rsidRPr="00DB1B2D">
        <w:rPr>
          <w:rFonts w:ascii="Times New Roman" w:hAnsi="Times New Roman" w:cs="Times New Roman"/>
        </w:rPr>
        <w:t xml:space="preserve"> 21h</w:t>
      </w:r>
    </w:p>
    <w:p w14:paraId="5248159C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</w:p>
    <w:p w14:paraId="3271EC5F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1B2D">
        <w:rPr>
          <w:rFonts w:ascii="Times New Roman" w:hAnsi="Times New Roman" w:cs="Times New Roman"/>
        </w:rPr>
        <w:t>mov</w:t>
      </w:r>
      <w:proofErr w:type="spellEnd"/>
      <w:proofErr w:type="gramEnd"/>
      <w:r w:rsidRPr="00DB1B2D">
        <w:rPr>
          <w:rFonts w:ascii="Times New Roman" w:hAnsi="Times New Roman" w:cs="Times New Roman"/>
        </w:rPr>
        <w:t xml:space="preserve"> ah,1h </w:t>
      </w:r>
    </w:p>
    <w:p w14:paraId="5785C52A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1B2D">
        <w:rPr>
          <w:rFonts w:ascii="Times New Roman" w:hAnsi="Times New Roman" w:cs="Times New Roman"/>
        </w:rPr>
        <w:t>int</w:t>
      </w:r>
      <w:proofErr w:type="spellEnd"/>
      <w:proofErr w:type="gramEnd"/>
      <w:r w:rsidRPr="00DB1B2D">
        <w:rPr>
          <w:rFonts w:ascii="Times New Roman" w:hAnsi="Times New Roman" w:cs="Times New Roman"/>
        </w:rPr>
        <w:t xml:space="preserve"> 21h</w:t>
      </w:r>
    </w:p>
    <w:p w14:paraId="41E9AF21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1B2D">
        <w:rPr>
          <w:rFonts w:ascii="Times New Roman" w:hAnsi="Times New Roman" w:cs="Times New Roman"/>
        </w:rPr>
        <w:t>mov</w:t>
      </w:r>
      <w:proofErr w:type="spellEnd"/>
      <w:proofErr w:type="gramEnd"/>
      <w:r w:rsidRPr="00DB1B2D">
        <w:rPr>
          <w:rFonts w:ascii="Times New Roman" w:hAnsi="Times New Roman" w:cs="Times New Roman"/>
        </w:rPr>
        <w:t xml:space="preserve"> </w:t>
      </w:r>
      <w:proofErr w:type="spellStart"/>
      <w:r w:rsidRPr="00DB1B2D">
        <w:rPr>
          <w:rFonts w:ascii="Times New Roman" w:hAnsi="Times New Roman" w:cs="Times New Roman"/>
        </w:rPr>
        <w:t>bl,al</w:t>
      </w:r>
      <w:proofErr w:type="spellEnd"/>
    </w:p>
    <w:p w14:paraId="3CF05AC8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  <w:proofErr w:type="gramStart"/>
      <w:r w:rsidRPr="00DB1B2D">
        <w:rPr>
          <w:rFonts w:ascii="Times New Roman" w:hAnsi="Times New Roman" w:cs="Times New Roman"/>
        </w:rPr>
        <w:t>sub</w:t>
      </w:r>
      <w:proofErr w:type="gramEnd"/>
      <w:r w:rsidRPr="00DB1B2D">
        <w:rPr>
          <w:rFonts w:ascii="Times New Roman" w:hAnsi="Times New Roman" w:cs="Times New Roman"/>
        </w:rPr>
        <w:t xml:space="preserve"> bl,30h </w:t>
      </w:r>
    </w:p>
    <w:p w14:paraId="6BD783AB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</w:p>
    <w:p w14:paraId="45E32F3B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1B2D">
        <w:rPr>
          <w:rFonts w:ascii="Times New Roman" w:hAnsi="Times New Roman" w:cs="Times New Roman"/>
        </w:rPr>
        <w:t>mov</w:t>
      </w:r>
      <w:proofErr w:type="spellEnd"/>
      <w:proofErr w:type="gramEnd"/>
      <w:r w:rsidRPr="00DB1B2D">
        <w:rPr>
          <w:rFonts w:ascii="Times New Roman" w:hAnsi="Times New Roman" w:cs="Times New Roman"/>
        </w:rPr>
        <w:t xml:space="preserve"> ah,9h</w:t>
      </w:r>
    </w:p>
    <w:p w14:paraId="3797CADE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  <w:proofErr w:type="gramStart"/>
      <w:r w:rsidRPr="00DB1B2D">
        <w:rPr>
          <w:rFonts w:ascii="Times New Roman" w:hAnsi="Times New Roman" w:cs="Times New Roman"/>
        </w:rPr>
        <w:t>lea</w:t>
      </w:r>
      <w:proofErr w:type="gramEnd"/>
      <w:r w:rsidRPr="00DB1B2D">
        <w:rPr>
          <w:rFonts w:ascii="Times New Roman" w:hAnsi="Times New Roman" w:cs="Times New Roman"/>
        </w:rPr>
        <w:t xml:space="preserve"> dx,msg1</w:t>
      </w:r>
    </w:p>
    <w:p w14:paraId="554E77B8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1B2D">
        <w:rPr>
          <w:rFonts w:ascii="Times New Roman" w:hAnsi="Times New Roman" w:cs="Times New Roman"/>
        </w:rPr>
        <w:t>int</w:t>
      </w:r>
      <w:proofErr w:type="spellEnd"/>
      <w:proofErr w:type="gramEnd"/>
      <w:r w:rsidRPr="00DB1B2D">
        <w:rPr>
          <w:rFonts w:ascii="Times New Roman" w:hAnsi="Times New Roman" w:cs="Times New Roman"/>
        </w:rPr>
        <w:t xml:space="preserve"> 21h</w:t>
      </w:r>
    </w:p>
    <w:p w14:paraId="0C2D3906" w14:textId="77777777" w:rsid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</w:p>
    <w:p w14:paraId="6D0758D7" w14:textId="77777777" w:rsidR="00DB1B2D" w:rsidRDefault="00DB1B2D" w:rsidP="00BA59EC">
      <w:pPr>
        <w:pStyle w:val="ListParagraph"/>
        <w:ind w:left="1080"/>
        <w:rPr>
          <w:rFonts w:ascii="Times New Roman" w:hAnsi="Times New Roman" w:cs="Times New Roman"/>
        </w:rPr>
      </w:pPr>
    </w:p>
    <w:p w14:paraId="2D6852D0" w14:textId="3DF14C42" w:rsidR="00BA59EC" w:rsidRPr="00DB1B2D" w:rsidRDefault="00BA59EC" w:rsidP="00DB1B2D">
      <w:pPr>
        <w:pStyle w:val="ListParagraph"/>
        <w:ind w:left="1080" w:firstLine="36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lastRenderedPageBreak/>
        <w:t xml:space="preserve"> </w:t>
      </w:r>
      <w:proofErr w:type="spellStart"/>
      <w:proofErr w:type="gramStart"/>
      <w:r w:rsidRPr="00DB1B2D">
        <w:rPr>
          <w:rFonts w:ascii="Times New Roman" w:hAnsi="Times New Roman" w:cs="Times New Roman"/>
        </w:rPr>
        <w:t>mov</w:t>
      </w:r>
      <w:proofErr w:type="spellEnd"/>
      <w:proofErr w:type="gramEnd"/>
      <w:r w:rsidRPr="00DB1B2D">
        <w:rPr>
          <w:rFonts w:ascii="Times New Roman" w:hAnsi="Times New Roman" w:cs="Times New Roman"/>
        </w:rPr>
        <w:t xml:space="preserve"> ah,1h </w:t>
      </w:r>
    </w:p>
    <w:p w14:paraId="163DBE52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1B2D">
        <w:rPr>
          <w:rFonts w:ascii="Times New Roman" w:hAnsi="Times New Roman" w:cs="Times New Roman"/>
        </w:rPr>
        <w:t>int</w:t>
      </w:r>
      <w:proofErr w:type="spellEnd"/>
      <w:proofErr w:type="gramEnd"/>
      <w:r w:rsidRPr="00DB1B2D">
        <w:rPr>
          <w:rFonts w:ascii="Times New Roman" w:hAnsi="Times New Roman" w:cs="Times New Roman"/>
        </w:rPr>
        <w:t xml:space="preserve"> 21h</w:t>
      </w:r>
    </w:p>
    <w:p w14:paraId="59BB1193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1B2D">
        <w:rPr>
          <w:rFonts w:ascii="Times New Roman" w:hAnsi="Times New Roman" w:cs="Times New Roman"/>
        </w:rPr>
        <w:t>mov</w:t>
      </w:r>
      <w:proofErr w:type="spellEnd"/>
      <w:proofErr w:type="gramEnd"/>
      <w:r w:rsidRPr="00DB1B2D">
        <w:rPr>
          <w:rFonts w:ascii="Times New Roman" w:hAnsi="Times New Roman" w:cs="Times New Roman"/>
        </w:rPr>
        <w:t xml:space="preserve"> </w:t>
      </w:r>
      <w:proofErr w:type="spellStart"/>
      <w:r w:rsidRPr="00DB1B2D">
        <w:rPr>
          <w:rFonts w:ascii="Times New Roman" w:hAnsi="Times New Roman" w:cs="Times New Roman"/>
        </w:rPr>
        <w:t>bl,al</w:t>
      </w:r>
      <w:proofErr w:type="spellEnd"/>
    </w:p>
    <w:p w14:paraId="789E20AC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  <w:proofErr w:type="gramStart"/>
      <w:r w:rsidRPr="00DB1B2D">
        <w:rPr>
          <w:rFonts w:ascii="Times New Roman" w:hAnsi="Times New Roman" w:cs="Times New Roman"/>
        </w:rPr>
        <w:t>sub</w:t>
      </w:r>
      <w:proofErr w:type="gramEnd"/>
      <w:r w:rsidRPr="00DB1B2D">
        <w:rPr>
          <w:rFonts w:ascii="Times New Roman" w:hAnsi="Times New Roman" w:cs="Times New Roman"/>
        </w:rPr>
        <w:t xml:space="preserve"> bl,30h </w:t>
      </w:r>
    </w:p>
    <w:p w14:paraId="65585261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</w:p>
    <w:p w14:paraId="085D42A9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  <w:proofErr w:type="gramStart"/>
      <w:r w:rsidRPr="00DB1B2D">
        <w:rPr>
          <w:rFonts w:ascii="Times New Roman" w:hAnsi="Times New Roman" w:cs="Times New Roman"/>
        </w:rPr>
        <w:t>sub</w:t>
      </w:r>
      <w:proofErr w:type="gramEnd"/>
      <w:r w:rsidRPr="00DB1B2D">
        <w:rPr>
          <w:rFonts w:ascii="Times New Roman" w:hAnsi="Times New Roman" w:cs="Times New Roman"/>
        </w:rPr>
        <w:t xml:space="preserve"> </w:t>
      </w:r>
      <w:proofErr w:type="spellStart"/>
      <w:r w:rsidRPr="00DB1B2D">
        <w:rPr>
          <w:rFonts w:ascii="Times New Roman" w:hAnsi="Times New Roman" w:cs="Times New Roman"/>
        </w:rPr>
        <w:t>al,bl</w:t>
      </w:r>
      <w:proofErr w:type="spellEnd"/>
    </w:p>
    <w:p w14:paraId="7CD304B0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1B2D">
        <w:rPr>
          <w:rFonts w:ascii="Times New Roman" w:hAnsi="Times New Roman" w:cs="Times New Roman"/>
        </w:rPr>
        <w:t>cmp</w:t>
      </w:r>
      <w:proofErr w:type="spellEnd"/>
      <w:proofErr w:type="gramEnd"/>
      <w:r w:rsidRPr="00DB1B2D">
        <w:rPr>
          <w:rFonts w:ascii="Times New Roman" w:hAnsi="Times New Roman" w:cs="Times New Roman"/>
        </w:rPr>
        <w:t xml:space="preserve"> </w:t>
      </w:r>
      <w:proofErr w:type="spellStart"/>
      <w:r w:rsidRPr="00DB1B2D">
        <w:rPr>
          <w:rFonts w:ascii="Times New Roman" w:hAnsi="Times New Roman" w:cs="Times New Roman"/>
        </w:rPr>
        <w:t>al,bl</w:t>
      </w:r>
      <w:proofErr w:type="spellEnd"/>
    </w:p>
    <w:p w14:paraId="4667D616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  <w:proofErr w:type="gramStart"/>
      <w:r w:rsidRPr="00DB1B2D">
        <w:rPr>
          <w:rFonts w:ascii="Times New Roman" w:hAnsi="Times New Roman" w:cs="Times New Roman"/>
        </w:rPr>
        <w:t>je</w:t>
      </w:r>
      <w:proofErr w:type="gramEnd"/>
      <w:r w:rsidRPr="00DB1B2D">
        <w:rPr>
          <w:rFonts w:ascii="Times New Roman" w:hAnsi="Times New Roman" w:cs="Times New Roman"/>
        </w:rPr>
        <w:t xml:space="preserve"> negative </w:t>
      </w:r>
    </w:p>
    <w:p w14:paraId="188CF777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</w:p>
    <w:p w14:paraId="72FE522A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</w:p>
    <w:p w14:paraId="21A30F78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  <w:proofErr w:type="gramStart"/>
      <w:r w:rsidRPr="00DB1B2D">
        <w:rPr>
          <w:rFonts w:ascii="Times New Roman" w:hAnsi="Times New Roman" w:cs="Times New Roman"/>
        </w:rPr>
        <w:t>negative</w:t>
      </w:r>
      <w:proofErr w:type="gramEnd"/>
      <w:r w:rsidRPr="00DB1B2D">
        <w:rPr>
          <w:rFonts w:ascii="Times New Roman" w:hAnsi="Times New Roman" w:cs="Times New Roman"/>
        </w:rPr>
        <w:t xml:space="preserve">: </w:t>
      </w:r>
    </w:p>
    <w:p w14:paraId="07952BF7" w14:textId="77777777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B1B2D">
        <w:rPr>
          <w:rFonts w:ascii="Times New Roman" w:hAnsi="Times New Roman" w:cs="Times New Roman"/>
        </w:rPr>
        <w:t>mov</w:t>
      </w:r>
      <w:proofErr w:type="spellEnd"/>
      <w:proofErr w:type="gramEnd"/>
      <w:r w:rsidRPr="00DB1B2D">
        <w:rPr>
          <w:rFonts w:ascii="Times New Roman" w:hAnsi="Times New Roman" w:cs="Times New Roman"/>
        </w:rPr>
        <w:t xml:space="preserve"> dl,50h</w:t>
      </w:r>
    </w:p>
    <w:p w14:paraId="00C44D25" w14:textId="40E1A189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="00DB1B2D">
        <w:rPr>
          <w:rFonts w:ascii="Times New Roman" w:hAnsi="Times New Roman" w:cs="Times New Roman"/>
        </w:rPr>
        <w:t>hlt</w:t>
      </w:r>
      <w:proofErr w:type="spellEnd"/>
      <w:proofErr w:type="gramEnd"/>
    </w:p>
    <w:p w14:paraId="1EE450B8" w14:textId="7756FCF3" w:rsidR="00BA59EC" w:rsidRPr="00DB1B2D" w:rsidRDefault="00BA59EC" w:rsidP="00BA59EC">
      <w:pPr>
        <w:pStyle w:val="ListParagraph"/>
        <w:ind w:left="1080"/>
        <w:rPr>
          <w:rFonts w:ascii="Times New Roman" w:hAnsi="Times New Roman" w:cs="Times New Roman"/>
        </w:rPr>
      </w:pPr>
      <w:r w:rsidRPr="00DB1B2D">
        <w:rPr>
          <w:rFonts w:ascii="Times New Roman" w:hAnsi="Times New Roman" w:cs="Times New Roman"/>
        </w:rPr>
        <w:t xml:space="preserve">             </w:t>
      </w:r>
    </w:p>
    <w:p w14:paraId="770270C0" w14:textId="30397328" w:rsidR="00BA59EC" w:rsidRPr="00BA59EC" w:rsidRDefault="00BA59EC" w:rsidP="00BA59EC">
      <w:pPr>
        <w:pStyle w:val="ListParagraph"/>
        <w:ind w:left="1080"/>
        <w:rPr>
          <w:rFonts w:ascii="Times New Roman" w:hAnsi="Times New Roman" w:cs="Times New Roman"/>
          <w:b/>
        </w:rPr>
      </w:pPr>
      <w:r w:rsidRPr="00DB1B2D">
        <w:rPr>
          <w:rFonts w:ascii="Times New Roman" w:hAnsi="Times New Roman" w:cs="Times New Roman"/>
        </w:rPr>
        <w:t xml:space="preserve">       </w:t>
      </w:r>
      <w:r w:rsidRPr="00BA59EC">
        <w:rPr>
          <w:rFonts w:ascii="Times New Roman" w:hAnsi="Times New Roman" w:cs="Times New Roman"/>
          <w:b/>
        </w:rPr>
        <w:t xml:space="preserve">       </w:t>
      </w:r>
    </w:p>
    <w:p w14:paraId="200257A0" w14:textId="33AC7FB2" w:rsidR="00BA59EC" w:rsidRPr="00403D8F" w:rsidRDefault="00BA59EC" w:rsidP="00BA59EC">
      <w:pPr>
        <w:pStyle w:val="ListParagraph"/>
        <w:ind w:left="1080"/>
        <w:rPr>
          <w:rFonts w:ascii="Times New Roman" w:hAnsi="Times New Roman" w:cs="Times New Roman"/>
          <w:b/>
        </w:rPr>
      </w:pPr>
      <w:r w:rsidRPr="00BA59EC">
        <w:rPr>
          <w:rFonts w:ascii="Times New Roman" w:hAnsi="Times New Roman" w:cs="Times New Roman"/>
          <w:b/>
        </w:rPr>
        <w:t xml:space="preserve">        </w:t>
      </w:r>
    </w:p>
    <w:p w14:paraId="7FA00458" w14:textId="35A9F0D1" w:rsidR="00403D8F" w:rsidRDefault="00403D8F" w:rsidP="00403D8F">
      <w:pPr>
        <w:pStyle w:val="ListParagraph"/>
        <w:rPr>
          <w:rFonts w:ascii="Times New Roman" w:hAnsi="Times New Roman" w:cs="Times New Roman"/>
          <w:b/>
        </w:rPr>
      </w:pPr>
    </w:p>
    <w:p w14:paraId="225EEC4A" w14:textId="0522E07E" w:rsidR="000C7BEF" w:rsidRDefault="00403D8F" w:rsidP="000C7BEF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Implement an IF-Else code</w:t>
      </w:r>
      <w:r w:rsidR="00B13E7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given below</w:t>
      </w:r>
      <w:r w:rsidR="00B13E7D">
        <w:rPr>
          <w:rFonts w:ascii="Times New Roman" w:hAnsi="Times New Roman" w:cs="Times New Roman"/>
          <w:b/>
        </w:rPr>
        <w:t xml:space="preserve"> in EMU 8086</w:t>
      </w:r>
      <w:r>
        <w:rPr>
          <w:rFonts w:ascii="Times New Roman" w:hAnsi="Times New Roman" w:cs="Times New Roman"/>
          <w:b/>
        </w:rPr>
        <w:t xml:space="preserve"> by making use of Labels and suitable Jump instructions:</w:t>
      </w:r>
    </w:p>
    <w:p w14:paraId="260AFDCB" w14:textId="0EB71B2F" w:rsidR="000C7BEF" w:rsidRDefault="000C7BEF" w:rsidP="000C7BEF">
      <w:pPr>
        <w:pStyle w:val="ListParagraph"/>
        <w:rPr>
          <w:rFonts w:ascii="Times New Roman" w:hAnsi="Times New Roman" w:cs="Times New Roman"/>
          <w:b/>
        </w:rPr>
      </w:pPr>
    </w:p>
    <w:p w14:paraId="4A68192F" w14:textId="77777777" w:rsidR="00FD2288" w:rsidRDefault="00FD2288" w:rsidP="000C7BE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b/>
        </w:rPr>
        <w:sectPr w:rsidR="00FD2288" w:rsidSect="001C3A1B">
          <w:headerReference w:type="default" r:id="rId9"/>
          <w:footerReference w:type="default" r:id="rId10"/>
          <w:pgSz w:w="11907" w:h="16839"/>
          <w:pgMar w:top="1440" w:right="1440" w:bottom="1440" w:left="1440" w:header="720" w:footer="720" w:gutter="0"/>
          <w:pgBorders w:display="not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0"/>
          <w:cols w:space="720"/>
          <w:titlePg/>
          <w:docGrid w:linePitch="299"/>
        </w:sectPr>
      </w:pPr>
    </w:p>
    <w:p w14:paraId="219A83A9" w14:textId="6437C406" w:rsidR="000C7BEF" w:rsidRPr="000C7BEF" w:rsidRDefault="000C7BEF" w:rsidP="000C7BEF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b/>
        </w:rPr>
      </w:pPr>
    </w:p>
    <w:p w14:paraId="662AE7BB" w14:textId="66F00E3B" w:rsidR="00403D8F" w:rsidRPr="000C7BEF" w:rsidRDefault="00403D8F" w:rsidP="000C7BEF">
      <w:pPr>
        <w:spacing w:after="0"/>
        <w:ind w:left="1440"/>
        <w:rPr>
          <w:rFonts w:ascii="Times New Roman" w:hAnsi="Times New Roman" w:cs="Times New Roman"/>
          <w:b/>
        </w:rPr>
      </w:pPr>
      <w:r w:rsidRPr="000C7BEF">
        <w:rPr>
          <w:rFonts w:ascii="Times New Roman" w:hAnsi="Times New Roman" w:cs="Times New Roman"/>
          <w:b/>
        </w:rPr>
        <w:t>IF (AL &lt; BL)</w:t>
      </w:r>
    </w:p>
    <w:p w14:paraId="637298B9" w14:textId="16DD90E1" w:rsidR="00B13E7D" w:rsidRPr="00B13E7D" w:rsidRDefault="00B13E7D" w:rsidP="000C7BEF">
      <w:pPr>
        <w:pStyle w:val="ListParagraph"/>
        <w:spacing w:after="0"/>
        <w:ind w:left="1440"/>
        <w:rPr>
          <w:rFonts w:ascii="Times New Roman" w:hAnsi="Times New Roman" w:cs="Times New Roman"/>
          <w:i/>
        </w:rPr>
      </w:pPr>
      <w:r w:rsidRPr="00B13E7D">
        <w:rPr>
          <w:rFonts w:ascii="Times New Roman" w:hAnsi="Times New Roman" w:cs="Times New Roman"/>
          <w:i/>
        </w:rPr>
        <w:t>{</w:t>
      </w:r>
    </w:p>
    <w:p w14:paraId="4D0BB704" w14:textId="4A432490" w:rsidR="00B13E7D" w:rsidRDefault="00B13E7D" w:rsidP="000C7BEF">
      <w:pPr>
        <w:pStyle w:val="ListParagraph"/>
        <w:spacing w:after="0"/>
        <w:ind w:left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Add contents of AL and BL</w:t>
      </w:r>
    </w:p>
    <w:p w14:paraId="0CDE8BD2" w14:textId="2633E464" w:rsidR="00B13E7D" w:rsidRDefault="00B13E7D" w:rsidP="000C7BEF">
      <w:pPr>
        <w:pStyle w:val="ListParagraph"/>
        <w:spacing w:after="0"/>
        <w:ind w:left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}</w:t>
      </w:r>
    </w:p>
    <w:p w14:paraId="2FCDA885" w14:textId="7170BCE9" w:rsidR="00B13E7D" w:rsidRDefault="00B13E7D" w:rsidP="000C7BEF">
      <w:pPr>
        <w:pStyle w:val="ListParagraph"/>
        <w:spacing w:after="0"/>
        <w:ind w:left="1440"/>
        <w:rPr>
          <w:rFonts w:ascii="Times New Roman" w:hAnsi="Times New Roman" w:cs="Times New Roman"/>
          <w:b/>
        </w:rPr>
      </w:pPr>
      <w:r w:rsidRPr="00B13E7D">
        <w:rPr>
          <w:rFonts w:ascii="Times New Roman" w:hAnsi="Times New Roman" w:cs="Times New Roman"/>
          <w:b/>
        </w:rPr>
        <w:t>ELSE</w:t>
      </w:r>
    </w:p>
    <w:p w14:paraId="0D0C22FF" w14:textId="1AF2F4F9" w:rsidR="00B13E7D" w:rsidRDefault="00B13E7D" w:rsidP="000C7BEF">
      <w:pPr>
        <w:pStyle w:val="ListParagraph"/>
        <w:spacing w:after="0"/>
        <w:ind w:left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{</w:t>
      </w:r>
    </w:p>
    <w:p w14:paraId="75ACA3E2" w14:textId="36E8A3A7" w:rsidR="00B13E7D" w:rsidRDefault="00B13E7D" w:rsidP="000C7BEF">
      <w:pPr>
        <w:pStyle w:val="ListParagraph"/>
        <w:spacing w:after="0"/>
        <w:ind w:left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Subtract AL from BL</w:t>
      </w:r>
    </w:p>
    <w:p w14:paraId="15DAFE67" w14:textId="7B39E10B" w:rsidR="00B13E7D" w:rsidRDefault="00B13E7D" w:rsidP="000C7BEF">
      <w:pPr>
        <w:pStyle w:val="ListParagraph"/>
        <w:spacing w:after="0"/>
        <w:ind w:left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}</w:t>
      </w:r>
    </w:p>
    <w:p w14:paraId="5A5C8B3A" w14:textId="77777777" w:rsidR="00BA59EC" w:rsidRDefault="00BA59EC" w:rsidP="000C7BEF">
      <w:pPr>
        <w:pStyle w:val="ListParagraph"/>
        <w:spacing w:after="0"/>
        <w:ind w:left="1440"/>
        <w:rPr>
          <w:rFonts w:ascii="Times New Roman" w:hAnsi="Times New Roman" w:cs="Times New Roman"/>
          <w:i/>
        </w:rPr>
      </w:pPr>
    </w:p>
    <w:p w14:paraId="2D0F7513" w14:textId="77777777" w:rsidR="00BA59EC" w:rsidRDefault="00BA59EC" w:rsidP="000C7BEF">
      <w:pPr>
        <w:pStyle w:val="ListParagraph"/>
        <w:spacing w:after="0"/>
        <w:ind w:left="1440"/>
        <w:rPr>
          <w:rFonts w:ascii="Times New Roman" w:hAnsi="Times New Roman" w:cs="Times New Roman"/>
          <w:i/>
        </w:rPr>
      </w:pPr>
    </w:p>
    <w:p w14:paraId="767B5A94" w14:textId="754EDC12" w:rsidR="000C7BEF" w:rsidRDefault="000C7BEF" w:rsidP="000C7BEF">
      <w:pPr>
        <w:pStyle w:val="ListParagraph"/>
        <w:spacing w:after="0"/>
        <w:rPr>
          <w:rFonts w:ascii="Times New Roman" w:hAnsi="Times New Roman" w:cs="Times New Roman"/>
          <w:i/>
        </w:rPr>
      </w:pPr>
    </w:p>
    <w:p w14:paraId="6D5D8590" w14:textId="0E94635D" w:rsidR="000C7BEF" w:rsidRDefault="000C7BEF" w:rsidP="000C7BEF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(ii)</w:t>
      </w:r>
    </w:p>
    <w:p w14:paraId="04A73953" w14:textId="77777777" w:rsidR="000C7BEF" w:rsidRDefault="000C7BEF" w:rsidP="000C7BEF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  <w:t xml:space="preserve">IF </w:t>
      </w:r>
      <w:proofErr w:type="gramStart"/>
      <w:r>
        <w:rPr>
          <w:rFonts w:ascii="Times New Roman" w:hAnsi="Times New Roman" w:cs="Times New Roman"/>
          <w:b/>
        </w:rPr>
        <w:t>( (</w:t>
      </w:r>
      <w:proofErr w:type="gramEnd"/>
      <w:r>
        <w:rPr>
          <w:rFonts w:ascii="Times New Roman" w:hAnsi="Times New Roman" w:cs="Times New Roman"/>
          <w:b/>
        </w:rPr>
        <w:t>AX + BX ) == 10)</w:t>
      </w:r>
    </w:p>
    <w:p w14:paraId="0C7E9570" w14:textId="77777777" w:rsidR="000C7BEF" w:rsidRDefault="000C7BEF" w:rsidP="000C7BEF">
      <w:pPr>
        <w:pStyle w:val="ListParagraph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i/>
        </w:rPr>
        <w:t>{</w:t>
      </w:r>
    </w:p>
    <w:p w14:paraId="756B4882" w14:textId="77777777" w:rsidR="000C7BEF" w:rsidRDefault="000C7BEF" w:rsidP="000C7BEF">
      <w:pPr>
        <w:pStyle w:val="ListParagraph"/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 xml:space="preserve">Set </w:t>
      </w:r>
      <w:proofErr w:type="gramStart"/>
      <w:r>
        <w:rPr>
          <w:rFonts w:ascii="Times New Roman" w:hAnsi="Times New Roman" w:cs="Times New Roman"/>
          <w:i/>
        </w:rPr>
        <w:t>All</w:t>
      </w:r>
      <w:proofErr w:type="gramEnd"/>
      <w:r>
        <w:rPr>
          <w:rFonts w:ascii="Times New Roman" w:hAnsi="Times New Roman" w:cs="Times New Roman"/>
          <w:i/>
        </w:rPr>
        <w:t xml:space="preserve"> bits in DL</w:t>
      </w:r>
    </w:p>
    <w:p w14:paraId="3A3F9A12" w14:textId="77777777" w:rsidR="000C7BEF" w:rsidRDefault="000C7BEF" w:rsidP="000C7BEF">
      <w:pPr>
        <w:pStyle w:val="ListParagraph"/>
        <w:spacing w:after="0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}</w:t>
      </w:r>
    </w:p>
    <w:p w14:paraId="1BB02AA6" w14:textId="77777777" w:rsidR="000C7BEF" w:rsidRDefault="000C7BEF" w:rsidP="000C7BEF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b/>
        </w:rPr>
        <w:t>ELSE</w:t>
      </w:r>
    </w:p>
    <w:p w14:paraId="2F7EB169" w14:textId="77777777" w:rsidR="000C7BEF" w:rsidRDefault="000C7BEF" w:rsidP="000C7BEF">
      <w:pPr>
        <w:pStyle w:val="ListParagraph"/>
        <w:spacing w:after="0"/>
        <w:ind w:firstLine="720"/>
        <w:rPr>
          <w:rFonts w:ascii="Times New Roman" w:hAnsi="Times New Roman" w:cs="Times New Roman"/>
          <w:i/>
        </w:rPr>
      </w:pPr>
      <w:r w:rsidRPr="000C7BEF">
        <w:rPr>
          <w:rFonts w:ascii="Times New Roman" w:hAnsi="Times New Roman" w:cs="Times New Roman"/>
          <w:i/>
        </w:rPr>
        <w:t>{</w:t>
      </w:r>
      <w:r w:rsidRPr="000C7BEF">
        <w:rPr>
          <w:rFonts w:ascii="Times New Roman" w:hAnsi="Times New Roman" w:cs="Times New Roman"/>
          <w:i/>
        </w:rPr>
        <w:tab/>
      </w:r>
    </w:p>
    <w:p w14:paraId="61D2414E" w14:textId="77777777" w:rsidR="000C7BEF" w:rsidRDefault="000C7BEF" w:rsidP="000C7BEF">
      <w:pPr>
        <w:pStyle w:val="ListParagraph"/>
        <w:spacing w:after="0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Clear all bits in DL</w:t>
      </w:r>
    </w:p>
    <w:p w14:paraId="51C2FF91" w14:textId="77777777" w:rsidR="00FD2288" w:rsidRDefault="000C7BEF" w:rsidP="000C7BEF">
      <w:pPr>
        <w:pStyle w:val="ListParagraph"/>
        <w:spacing w:after="0"/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}</w:t>
      </w:r>
      <w:r w:rsidRPr="000C7BEF">
        <w:rPr>
          <w:rFonts w:ascii="Times New Roman" w:hAnsi="Times New Roman" w:cs="Times New Roman"/>
          <w:i/>
        </w:rPr>
        <w:br/>
      </w:r>
    </w:p>
    <w:p w14:paraId="752A3F46" w14:textId="77777777" w:rsidR="00BA59EC" w:rsidRDefault="00BA59EC" w:rsidP="000C7BEF">
      <w:pPr>
        <w:pStyle w:val="ListParagraph"/>
        <w:spacing w:after="0"/>
        <w:ind w:firstLine="720"/>
        <w:rPr>
          <w:rFonts w:ascii="Times New Roman" w:hAnsi="Times New Roman" w:cs="Times New Roman"/>
          <w:i/>
        </w:rPr>
      </w:pPr>
    </w:p>
    <w:p w14:paraId="1E18221E" w14:textId="77777777" w:rsidR="00BA59EC" w:rsidRDefault="00BA59EC" w:rsidP="000C7BEF">
      <w:pPr>
        <w:pStyle w:val="ListParagraph"/>
        <w:spacing w:after="0"/>
        <w:ind w:firstLine="720"/>
        <w:rPr>
          <w:rFonts w:ascii="Times New Roman" w:hAnsi="Times New Roman" w:cs="Times New Roman"/>
          <w:i/>
        </w:rPr>
        <w:sectPr w:rsidR="00BA59EC" w:rsidSect="00FD2288">
          <w:type w:val="continuous"/>
          <w:pgSz w:w="11907" w:h="16839"/>
          <w:pgMar w:top="1440" w:right="1440" w:bottom="1440" w:left="1440" w:header="720" w:footer="720" w:gutter="0"/>
          <w:pgBorders w:display="not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0"/>
          <w:cols w:num="2" w:space="720"/>
          <w:titlePg/>
          <w:docGrid w:linePitch="299"/>
        </w:sectPr>
      </w:pPr>
    </w:p>
    <w:p w14:paraId="0F75AF0D" w14:textId="30DD7505" w:rsidR="000C7BEF" w:rsidRDefault="00DD6A92" w:rsidP="00DD6A92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Which of the flags are checked when following Jump instructions are executed:</w:t>
      </w:r>
    </w:p>
    <w:p w14:paraId="0BB83317" w14:textId="6B33336B" w:rsidR="00BA59EC" w:rsidRDefault="00BA59EC" w:rsidP="00DD6A92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 _____ ZF___</w:t>
      </w:r>
      <w:r w:rsidR="00DD6A92">
        <w:rPr>
          <w:rFonts w:ascii="Times New Roman" w:hAnsi="Times New Roman" w:cs="Times New Roman"/>
          <w:b/>
        </w:rPr>
        <w:t>____</w:t>
      </w:r>
      <w:r w:rsidR="00DD6A92">
        <w:rPr>
          <w:rFonts w:ascii="Times New Roman" w:hAnsi="Times New Roman" w:cs="Times New Roman"/>
          <w:b/>
        </w:rPr>
        <w:tab/>
      </w:r>
    </w:p>
    <w:p w14:paraId="16393D40" w14:textId="264881EA" w:rsidR="00BA59EC" w:rsidRDefault="00DD6A92" w:rsidP="00DD6A92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JNE ____</w:t>
      </w:r>
      <w:r w:rsidR="00BA59EC">
        <w:rPr>
          <w:rFonts w:ascii="Times New Roman" w:hAnsi="Times New Roman" w:cs="Times New Roman"/>
          <w:b/>
        </w:rPr>
        <w:t xml:space="preserve"> ZF</w:t>
      </w:r>
      <w:r>
        <w:rPr>
          <w:rFonts w:ascii="Times New Roman" w:hAnsi="Times New Roman" w:cs="Times New Roman"/>
          <w:b/>
        </w:rPr>
        <w:t>_____</w:t>
      </w:r>
      <w:r>
        <w:rPr>
          <w:rFonts w:ascii="Times New Roman" w:hAnsi="Times New Roman" w:cs="Times New Roman"/>
          <w:b/>
        </w:rPr>
        <w:tab/>
      </w:r>
    </w:p>
    <w:p w14:paraId="78995F5A" w14:textId="7D72A695" w:rsidR="00BA59EC" w:rsidRDefault="00DD6A92" w:rsidP="00DD6A92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JNG ____</w:t>
      </w:r>
      <w:proofErr w:type="gramStart"/>
      <w:r w:rsidR="00BA59EC">
        <w:rPr>
          <w:rFonts w:ascii="Times New Roman" w:hAnsi="Times New Roman" w:cs="Times New Roman"/>
          <w:b/>
        </w:rPr>
        <w:t>CF ,</w:t>
      </w:r>
      <w:proofErr w:type="gramEnd"/>
      <w:r w:rsidR="00BA59EC">
        <w:rPr>
          <w:rFonts w:ascii="Times New Roman" w:hAnsi="Times New Roman" w:cs="Times New Roman"/>
          <w:b/>
        </w:rPr>
        <w:t xml:space="preserve"> SF , AF </w:t>
      </w:r>
      <w:r>
        <w:rPr>
          <w:rFonts w:ascii="Times New Roman" w:hAnsi="Times New Roman" w:cs="Times New Roman"/>
          <w:b/>
        </w:rPr>
        <w:t>_________</w:t>
      </w:r>
      <w:r>
        <w:rPr>
          <w:rFonts w:ascii="Times New Roman" w:hAnsi="Times New Roman" w:cs="Times New Roman"/>
          <w:b/>
        </w:rPr>
        <w:tab/>
      </w:r>
    </w:p>
    <w:p w14:paraId="3ADF0C1F" w14:textId="33F37D73" w:rsidR="00DD6A92" w:rsidRDefault="00DD6A92" w:rsidP="00DD6A92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JZ ____</w:t>
      </w:r>
      <w:r w:rsidR="00BA59EC">
        <w:rPr>
          <w:rFonts w:ascii="Times New Roman" w:hAnsi="Times New Roman" w:cs="Times New Roman"/>
          <w:b/>
        </w:rPr>
        <w:t>ZF, PF</w:t>
      </w:r>
      <w:r>
        <w:rPr>
          <w:rFonts w:ascii="Times New Roman" w:hAnsi="Times New Roman" w:cs="Times New Roman"/>
          <w:b/>
        </w:rPr>
        <w:t>_____</w:t>
      </w:r>
      <w:r>
        <w:rPr>
          <w:rFonts w:ascii="Times New Roman" w:hAnsi="Times New Roman" w:cs="Times New Roman"/>
          <w:b/>
        </w:rPr>
        <w:tab/>
      </w:r>
    </w:p>
    <w:p w14:paraId="2E2C933B" w14:textId="32659D72" w:rsidR="00BA59EC" w:rsidRDefault="00DD6A92" w:rsidP="00DD6A92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JC ______</w:t>
      </w:r>
      <w:r w:rsidR="00BA59EC">
        <w:rPr>
          <w:rFonts w:ascii="Times New Roman" w:hAnsi="Times New Roman" w:cs="Times New Roman"/>
          <w:b/>
        </w:rPr>
        <w:t>AF</w:t>
      </w:r>
      <w:proofErr w:type="gramStart"/>
      <w:r w:rsidR="00A33F8C">
        <w:rPr>
          <w:rFonts w:ascii="Times New Roman" w:hAnsi="Times New Roman" w:cs="Times New Roman"/>
          <w:b/>
        </w:rPr>
        <w:t>,CF</w:t>
      </w:r>
      <w:proofErr w:type="gramEnd"/>
      <w:r>
        <w:rPr>
          <w:rFonts w:ascii="Times New Roman" w:hAnsi="Times New Roman" w:cs="Times New Roman"/>
          <w:b/>
        </w:rPr>
        <w:t>_______</w:t>
      </w:r>
      <w:r>
        <w:rPr>
          <w:rFonts w:ascii="Times New Roman" w:hAnsi="Times New Roman" w:cs="Times New Roman"/>
          <w:b/>
        </w:rPr>
        <w:tab/>
      </w:r>
    </w:p>
    <w:p w14:paraId="01072422" w14:textId="66795912" w:rsidR="00BA59EC" w:rsidRDefault="00DD6A92" w:rsidP="00DD6A92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JNL _____</w:t>
      </w:r>
      <w:r w:rsidR="00A33F8C">
        <w:rPr>
          <w:rFonts w:ascii="Times New Roman" w:hAnsi="Times New Roman" w:cs="Times New Roman"/>
          <w:b/>
        </w:rPr>
        <w:t>SF=OF</w:t>
      </w:r>
      <w:r>
        <w:rPr>
          <w:rFonts w:ascii="Times New Roman" w:hAnsi="Times New Roman" w:cs="Times New Roman"/>
          <w:b/>
        </w:rPr>
        <w:t>____</w:t>
      </w:r>
      <w:r>
        <w:rPr>
          <w:rFonts w:ascii="Times New Roman" w:hAnsi="Times New Roman" w:cs="Times New Roman"/>
          <w:b/>
        </w:rPr>
        <w:tab/>
      </w:r>
    </w:p>
    <w:p w14:paraId="02317982" w14:textId="236FC5CD" w:rsidR="00BA59EC" w:rsidRDefault="00DD6A92" w:rsidP="00DD6A92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JMP _____</w:t>
      </w:r>
      <w:r w:rsidR="00BA59EC">
        <w:rPr>
          <w:rFonts w:ascii="Times New Roman" w:hAnsi="Times New Roman" w:cs="Times New Roman"/>
          <w:b/>
        </w:rPr>
        <w:t>PF, AF</w:t>
      </w:r>
      <w:r>
        <w:rPr>
          <w:rFonts w:ascii="Times New Roman" w:hAnsi="Times New Roman" w:cs="Times New Roman"/>
          <w:b/>
        </w:rPr>
        <w:t>________</w:t>
      </w:r>
      <w:r>
        <w:rPr>
          <w:rFonts w:ascii="Times New Roman" w:hAnsi="Times New Roman" w:cs="Times New Roman"/>
          <w:b/>
        </w:rPr>
        <w:tab/>
      </w:r>
    </w:p>
    <w:p w14:paraId="4514B394" w14:textId="6CDC5922" w:rsidR="00DD6A92" w:rsidRDefault="00DD6A92" w:rsidP="00DD6A92">
      <w:pPr>
        <w:pStyle w:val="ListParagraph"/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JB _______</w:t>
      </w:r>
      <w:r w:rsidR="00BA59EC">
        <w:rPr>
          <w:rFonts w:ascii="Times New Roman" w:hAnsi="Times New Roman" w:cs="Times New Roman"/>
          <w:b/>
        </w:rPr>
        <w:t>CF, SF, PF</w:t>
      </w:r>
      <w:r>
        <w:rPr>
          <w:rFonts w:ascii="Times New Roman" w:hAnsi="Times New Roman" w:cs="Times New Roman"/>
          <w:b/>
        </w:rPr>
        <w:t>__</w:t>
      </w:r>
    </w:p>
    <w:p w14:paraId="2506902E" w14:textId="77777777" w:rsidR="00BA59EC" w:rsidRDefault="00BA59EC" w:rsidP="00DD6A92">
      <w:pPr>
        <w:pStyle w:val="ListParagraph"/>
        <w:spacing w:after="0"/>
        <w:rPr>
          <w:rFonts w:ascii="Times New Roman" w:hAnsi="Times New Roman" w:cs="Times New Roman"/>
          <w:b/>
        </w:rPr>
      </w:pPr>
    </w:p>
    <w:p w14:paraId="07D60D81" w14:textId="77777777" w:rsidR="00BA59EC" w:rsidRDefault="00BA59EC" w:rsidP="00DD6A92">
      <w:pPr>
        <w:pStyle w:val="ListParagraph"/>
        <w:spacing w:after="0"/>
        <w:rPr>
          <w:rFonts w:ascii="Times New Roman" w:hAnsi="Times New Roman" w:cs="Times New Roman"/>
          <w:b/>
        </w:rPr>
      </w:pPr>
    </w:p>
    <w:p w14:paraId="39D0CAB5" w14:textId="77777777" w:rsidR="00BA59EC" w:rsidRDefault="00BA59EC" w:rsidP="00DD6A92">
      <w:pPr>
        <w:pStyle w:val="ListParagraph"/>
        <w:spacing w:after="0"/>
        <w:rPr>
          <w:rFonts w:ascii="Times New Roman" w:hAnsi="Times New Roman" w:cs="Times New Roman"/>
          <w:b/>
        </w:rPr>
      </w:pPr>
    </w:p>
    <w:p w14:paraId="19FD481D" w14:textId="77777777" w:rsidR="00BA59EC" w:rsidRDefault="00BA59EC" w:rsidP="00DD6A92">
      <w:pPr>
        <w:pStyle w:val="ListParagraph"/>
        <w:spacing w:after="0"/>
        <w:rPr>
          <w:rFonts w:ascii="Times New Roman" w:hAnsi="Times New Roman" w:cs="Times New Roman"/>
          <w:b/>
        </w:rPr>
      </w:pPr>
    </w:p>
    <w:p w14:paraId="24C44984" w14:textId="77777777" w:rsidR="00BA59EC" w:rsidRDefault="00BA59EC" w:rsidP="00DD6A92">
      <w:pPr>
        <w:pStyle w:val="ListParagraph"/>
        <w:spacing w:after="0"/>
        <w:rPr>
          <w:rFonts w:ascii="Times New Roman" w:hAnsi="Times New Roman" w:cs="Times New Roman"/>
          <w:b/>
        </w:rPr>
      </w:pPr>
    </w:p>
    <w:p w14:paraId="194523A6" w14:textId="77777777" w:rsidR="00BA59EC" w:rsidRDefault="00BA59EC" w:rsidP="00DD6A92">
      <w:pPr>
        <w:pStyle w:val="ListParagraph"/>
        <w:spacing w:after="0"/>
        <w:rPr>
          <w:rFonts w:ascii="Times New Roman" w:hAnsi="Times New Roman" w:cs="Times New Roman"/>
          <w:b/>
        </w:rPr>
      </w:pPr>
    </w:p>
    <w:p w14:paraId="12398852" w14:textId="5DE311EA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BA59EC">
        <w:rPr>
          <w:rFonts w:ascii="Times New Roman" w:hAnsi="Times New Roman" w:cs="Times New Roman"/>
          <w:b/>
          <w:sz w:val="36"/>
          <w:szCs w:val="36"/>
        </w:rPr>
        <w:t>Question 3</w:t>
      </w:r>
    </w:p>
    <w:p w14:paraId="442F61F8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A59EC">
        <w:rPr>
          <w:rFonts w:ascii="Times New Roman" w:hAnsi="Times New Roman" w:cs="Times New Roman"/>
          <w:bCs/>
          <w:sz w:val="24"/>
          <w:szCs w:val="24"/>
        </w:rPr>
        <w:t>cmp</w:t>
      </w:r>
      <w:proofErr w:type="spellEnd"/>
      <w:proofErr w:type="gramEnd"/>
      <w:r w:rsidRPr="00BA59E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A59EC">
        <w:rPr>
          <w:rFonts w:ascii="Times New Roman" w:hAnsi="Times New Roman" w:cs="Times New Roman"/>
          <w:bCs/>
          <w:sz w:val="24"/>
          <w:szCs w:val="24"/>
        </w:rPr>
        <w:t>al,bl</w:t>
      </w:r>
      <w:proofErr w:type="spellEnd"/>
    </w:p>
    <w:p w14:paraId="68CE3910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A59EC">
        <w:rPr>
          <w:rFonts w:ascii="Times New Roman" w:hAnsi="Times New Roman" w:cs="Times New Roman"/>
          <w:bCs/>
          <w:sz w:val="24"/>
          <w:szCs w:val="24"/>
        </w:rPr>
        <w:t>jg</w:t>
      </w:r>
      <w:proofErr w:type="spellEnd"/>
      <w:proofErr w:type="gramEnd"/>
      <w:r w:rsidRPr="00BA59EC">
        <w:rPr>
          <w:rFonts w:ascii="Times New Roman" w:hAnsi="Times New Roman" w:cs="Times New Roman"/>
          <w:bCs/>
          <w:sz w:val="24"/>
          <w:szCs w:val="24"/>
        </w:rPr>
        <w:t xml:space="preserve"> l1</w:t>
      </w:r>
    </w:p>
    <w:p w14:paraId="4A701013" w14:textId="4DE81A4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A59EC">
        <w:rPr>
          <w:rFonts w:ascii="Times New Roman" w:hAnsi="Times New Roman" w:cs="Times New Roman"/>
          <w:bCs/>
          <w:sz w:val="24"/>
          <w:szCs w:val="24"/>
        </w:rPr>
        <w:t>jl</w:t>
      </w:r>
      <w:proofErr w:type="spellEnd"/>
      <w:proofErr w:type="gramEnd"/>
      <w:r w:rsidRPr="00BA59EC">
        <w:rPr>
          <w:rFonts w:ascii="Times New Roman" w:hAnsi="Times New Roman" w:cs="Times New Roman"/>
          <w:bCs/>
          <w:sz w:val="24"/>
          <w:szCs w:val="24"/>
        </w:rPr>
        <w:t xml:space="preserve"> l2</w:t>
      </w:r>
      <w:r w:rsidR="00DB1B2D">
        <w:rPr>
          <w:rFonts w:ascii="Times New Roman" w:hAnsi="Times New Roman" w:cs="Times New Roman"/>
          <w:bCs/>
          <w:sz w:val="24"/>
          <w:szCs w:val="24"/>
        </w:rPr>
        <w:tab/>
      </w:r>
    </w:p>
    <w:p w14:paraId="48258D02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BA59EC">
        <w:rPr>
          <w:rFonts w:ascii="Times New Roman" w:hAnsi="Times New Roman" w:cs="Times New Roman"/>
          <w:bCs/>
          <w:sz w:val="24"/>
          <w:szCs w:val="24"/>
        </w:rPr>
        <w:t>ret</w:t>
      </w:r>
      <w:proofErr w:type="gramEnd"/>
    </w:p>
    <w:p w14:paraId="639F52FA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23F2512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A59EC">
        <w:rPr>
          <w:rFonts w:ascii="Times New Roman" w:hAnsi="Times New Roman" w:cs="Times New Roman"/>
          <w:bCs/>
          <w:sz w:val="24"/>
          <w:szCs w:val="24"/>
        </w:rPr>
        <w:t>l1:</w:t>
      </w:r>
    </w:p>
    <w:p w14:paraId="7B7E2516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A59EC">
        <w:rPr>
          <w:rFonts w:ascii="Times New Roman" w:hAnsi="Times New Roman" w:cs="Times New Roman"/>
          <w:bCs/>
          <w:sz w:val="24"/>
          <w:szCs w:val="24"/>
        </w:rPr>
        <w:t xml:space="preserve">Add </w:t>
      </w:r>
      <w:proofErr w:type="spellStart"/>
      <w:r w:rsidRPr="00BA59EC">
        <w:rPr>
          <w:rFonts w:ascii="Times New Roman" w:hAnsi="Times New Roman" w:cs="Times New Roman"/>
          <w:bCs/>
          <w:sz w:val="24"/>
          <w:szCs w:val="24"/>
        </w:rPr>
        <w:t>al</w:t>
      </w:r>
      <w:proofErr w:type="gramStart"/>
      <w:r w:rsidRPr="00BA59EC">
        <w:rPr>
          <w:rFonts w:ascii="Times New Roman" w:hAnsi="Times New Roman" w:cs="Times New Roman"/>
          <w:bCs/>
          <w:sz w:val="24"/>
          <w:szCs w:val="24"/>
        </w:rPr>
        <w:t>,bl</w:t>
      </w:r>
      <w:proofErr w:type="spellEnd"/>
      <w:proofErr w:type="gramEnd"/>
    </w:p>
    <w:p w14:paraId="3161BF72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0DFA3509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A59EC">
        <w:rPr>
          <w:rFonts w:ascii="Times New Roman" w:hAnsi="Times New Roman" w:cs="Times New Roman"/>
          <w:bCs/>
          <w:sz w:val="24"/>
          <w:szCs w:val="24"/>
        </w:rPr>
        <w:t>l2</w:t>
      </w:r>
    </w:p>
    <w:p w14:paraId="52D14BB9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BA59EC">
        <w:rPr>
          <w:rFonts w:ascii="Times New Roman" w:hAnsi="Times New Roman" w:cs="Times New Roman"/>
          <w:bCs/>
          <w:sz w:val="24"/>
          <w:szCs w:val="24"/>
        </w:rPr>
        <w:t xml:space="preserve">Sub </w:t>
      </w:r>
      <w:proofErr w:type="spellStart"/>
      <w:r w:rsidRPr="00BA59EC">
        <w:rPr>
          <w:rFonts w:ascii="Times New Roman" w:hAnsi="Times New Roman" w:cs="Times New Roman"/>
          <w:bCs/>
          <w:sz w:val="24"/>
          <w:szCs w:val="24"/>
        </w:rPr>
        <w:t>al</w:t>
      </w:r>
      <w:proofErr w:type="gramStart"/>
      <w:r w:rsidRPr="00BA59EC">
        <w:rPr>
          <w:rFonts w:ascii="Times New Roman" w:hAnsi="Times New Roman" w:cs="Times New Roman"/>
          <w:bCs/>
          <w:sz w:val="24"/>
          <w:szCs w:val="24"/>
        </w:rPr>
        <w:t>,bl</w:t>
      </w:r>
      <w:proofErr w:type="spellEnd"/>
      <w:proofErr w:type="gramEnd"/>
    </w:p>
    <w:p w14:paraId="3FE5E9BE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2450439" w14:textId="33FD7B76" w:rsidR="00BA59EC" w:rsidRPr="00BA59EC" w:rsidRDefault="00A33F8C" w:rsidP="00BA59EC">
      <w:pPr>
        <w:pStyle w:val="ListParagraph"/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</w:t>
      </w:r>
      <w:r w:rsidR="00BA59EC" w:rsidRPr="00BA59EC">
        <w:rPr>
          <w:rFonts w:ascii="Times New Roman" w:hAnsi="Times New Roman" w:cs="Times New Roman"/>
          <w:b/>
          <w:sz w:val="32"/>
          <w:szCs w:val="32"/>
        </w:rPr>
        <w:t xml:space="preserve"> 3</w:t>
      </w:r>
    </w:p>
    <w:p w14:paraId="5CBFF59E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</w:rPr>
      </w:pPr>
      <w:proofErr w:type="gramStart"/>
      <w:r w:rsidRPr="00BA59EC">
        <w:rPr>
          <w:rFonts w:ascii="Times New Roman" w:hAnsi="Times New Roman" w:cs="Times New Roman"/>
          <w:bCs/>
        </w:rPr>
        <w:t>add</w:t>
      </w:r>
      <w:proofErr w:type="gramEnd"/>
      <w:r w:rsidRPr="00BA59EC">
        <w:rPr>
          <w:rFonts w:ascii="Times New Roman" w:hAnsi="Times New Roman" w:cs="Times New Roman"/>
          <w:bCs/>
        </w:rPr>
        <w:t xml:space="preserve"> </w:t>
      </w:r>
      <w:proofErr w:type="spellStart"/>
      <w:r w:rsidRPr="00BA59EC">
        <w:rPr>
          <w:rFonts w:ascii="Times New Roman" w:hAnsi="Times New Roman" w:cs="Times New Roman"/>
          <w:bCs/>
        </w:rPr>
        <w:t>ax,bx</w:t>
      </w:r>
      <w:proofErr w:type="spellEnd"/>
    </w:p>
    <w:p w14:paraId="4B3E926D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</w:rPr>
      </w:pPr>
      <w:proofErr w:type="spellStart"/>
      <w:proofErr w:type="gramStart"/>
      <w:r w:rsidRPr="00BA59EC">
        <w:rPr>
          <w:rFonts w:ascii="Times New Roman" w:hAnsi="Times New Roman" w:cs="Times New Roman"/>
          <w:bCs/>
        </w:rPr>
        <w:t>mov</w:t>
      </w:r>
      <w:proofErr w:type="spellEnd"/>
      <w:proofErr w:type="gramEnd"/>
      <w:r w:rsidRPr="00BA59EC">
        <w:rPr>
          <w:rFonts w:ascii="Times New Roman" w:hAnsi="Times New Roman" w:cs="Times New Roman"/>
          <w:bCs/>
        </w:rPr>
        <w:t xml:space="preserve"> cx,10</w:t>
      </w:r>
    </w:p>
    <w:p w14:paraId="3A844C3F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</w:rPr>
      </w:pPr>
      <w:proofErr w:type="spellStart"/>
      <w:proofErr w:type="gramStart"/>
      <w:r w:rsidRPr="00BA59EC">
        <w:rPr>
          <w:rFonts w:ascii="Times New Roman" w:hAnsi="Times New Roman" w:cs="Times New Roman"/>
          <w:bCs/>
        </w:rPr>
        <w:t>cmp</w:t>
      </w:r>
      <w:proofErr w:type="spellEnd"/>
      <w:proofErr w:type="gramEnd"/>
      <w:r w:rsidRPr="00BA59EC">
        <w:rPr>
          <w:rFonts w:ascii="Times New Roman" w:hAnsi="Times New Roman" w:cs="Times New Roman"/>
          <w:bCs/>
        </w:rPr>
        <w:t xml:space="preserve"> </w:t>
      </w:r>
      <w:proofErr w:type="spellStart"/>
      <w:r w:rsidRPr="00BA59EC">
        <w:rPr>
          <w:rFonts w:ascii="Times New Roman" w:hAnsi="Times New Roman" w:cs="Times New Roman"/>
          <w:bCs/>
        </w:rPr>
        <w:t>ax,cx</w:t>
      </w:r>
      <w:proofErr w:type="spellEnd"/>
    </w:p>
    <w:p w14:paraId="006DCEE7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</w:rPr>
      </w:pPr>
    </w:p>
    <w:p w14:paraId="0FA7285F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</w:rPr>
      </w:pPr>
      <w:proofErr w:type="gramStart"/>
      <w:r w:rsidRPr="00BA59EC">
        <w:rPr>
          <w:rFonts w:ascii="Times New Roman" w:hAnsi="Times New Roman" w:cs="Times New Roman"/>
          <w:bCs/>
        </w:rPr>
        <w:t>je</w:t>
      </w:r>
      <w:proofErr w:type="gramEnd"/>
      <w:r w:rsidRPr="00BA59EC">
        <w:rPr>
          <w:rFonts w:ascii="Times New Roman" w:hAnsi="Times New Roman" w:cs="Times New Roman"/>
          <w:bCs/>
        </w:rPr>
        <w:t xml:space="preserve"> l1</w:t>
      </w:r>
    </w:p>
    <w:p w14:paraId="1AC47DB0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</w:rPr>
      </w:pPr>
      <w:proofErr w:type="spellStart"/>
      <w:proofErr w:type="gramStart"/>
      <w:r w:rsidRPr="00BA59EC">
        <w:rPr>
          <w:rFonts w:ascii="Times New Roman" w:hAnsi="Times New Roman" w:cs="Times New Roman"/>
          <w:bCs/>
        </w:rPr>
        <w:t>jne</w:t>
      </w:r>
      <w:proofErr w:type="spellEnd"/>
      <w:proofErr w:type="gramEnd"/>
      <w:r w:rsidRPr="00BA59EC">
        <w:rPr>
          <w:rFonts w:ascii="Times New Roman" w:hAnsi="Times New Roman" w:cs="Times New Roman"/>
          <w:bCs/>
        </w:rPr>
        <w:t xml:space="preserve"> l2</w:t>
      </w:r>
    </w:p>
    <w:p w14:paraId="7F167840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</w:rPr>
      </w:pPr>
    </w:p>
    <w:p w14:paraId="1C10375C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</w:rPr>
      </w:pPr>
      <w:r w:rsidRPr="00BA59EC">
        <w:rPr>
          <w:rFonts w:ascii="Times New Roman" w:hAnsi="Times New Roman" w:cs="Times New Roman"/>
          <w:bCs/>
        </w:rPr>
        <w:t>l1:</w:t>
      </w:r>
    </w:p>
    <w:p w14:paraId="35288948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</w:rPr>
      </w:pPr>
      <w:proofErr w:type="spellStart"/>
      <w:proofErr w:type="gramStart"/>
      <w:r w:rsidRPr="00BA59EC">
        <w:rPr>
          <w:rFonts w:ascii="Times New Roman" w:hAnsi="Times New Roman" w:cs="Times New Roman"/>
          <w:bCs/>
        </w:rPr>
        <w:t>mov</w:t>
      </w:r>
      <w:proofErr w:type="spellEnd"/>
      <w:proofErr w:type="gramEnd"/>
      <w:r w:rsidRPr="00BA59EC">
        <w:rPr>
          <w:rFonts w:ascii="Times New Roman" w:hAnsi="Times New Roman" w:cs="Times New Roman"/>
          <w:bCs/>
        </w:rPr>
        <w:t xml:space="preserve"> dl,0FFh</w:t>
      </w:r>
    </w:p>
    <w:p w14:paraId="6F276638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</w:rPr>
      </w:pPr>
      <w:proofErr w:type="gramStart"/>
      <w:r w:rsidRPr="00BA59EC">
        <w:rPr>
          <w:rFonts w:ascii="Times New Roman" w:hAnsi="Times New Roman" w:cs="Times New Roman"/>
          <w:bCs/>
        </w:rPr>
        <w:t>exit</w:t>
      </w:r>
      <w:proofErr w:type="gramEnd"/>
    </w:p>
    <w:p w14:paraId="55897518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</w:rPr>
      </w:pPr>
    </w:p>
    <w:p w14:paraId="155DF236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</w:rPr>
      </w:pPr>
      <w:r w:rsidRPr="00BA59EC">
        <w:rPr>
          <w:rFonts w:ascii="Times New Roman" w:hAnsi="Times New Roman" w:cs="Times New Roman"/>
          <w:bCs/>
        </w:rPr>
        <w:t>l2:</w:t>
      </w:r>
    </w:p>
    <w:p w14:paraId="5021C8F3" w14:textId="77777777" w:rsidR="00BA59EC" w:rsidRPr="00BA59EC" w:rsidRDefault="00BA59EC" w:rsidP="00BA59EC">
      <w:pPr>
        <w:pStyle w:val="ListParagraph"/>
        <w:spacing w:after="0"/>
        <w:rPr>
          <w:rFonts w:ascii="Times New Roman" w:hAnsi="Times New Roman" w:cs="Times New Roman"/>
          <w:bCs/>
        </w:rPr>
      </w:pPr>
      <w:proofErr w:type="spellStart"/>
      <w:proofErr w:type="gramStart"/>
      <w:r w:rsidRPr="00BA59EC">
        <w:rPr>
          <w:rFonts w:ascii="Times New Roman" w:hAnsi="Times New Roman" w:cs="Times New Roman"/>
          <w:bCs/>
        </w:rPr>
        <w:t>mov</w:t>
      </w:r>
      <w:proofErr w:type="spellEnd"/>
      <w:proofErr w:type="gramEnd"/>
      <w:r w:rsidRPr="00BA59EC">
        <w:rPr>
          <w:rFonts w:ascii="Times New Roman" w:hAnsi="Times New Roman" w:cs="Times New Roman"/>
          <w:bCs/>
        </w:rPr>
        <w:t xml:space="preserve"> dl,0</w:t>
      </w:r>
    </w:p>
    <w:sectPr w:rsidR="00BA59EC" w:rsidRPr="00BA59EC" w:rsidSect="00FD2288">
      <w:type w:val="continuous"/>
      <w:pgSz w:w="11907" w:h="16839"/>
      <w:pgMar w:top="1440" w:right="1440" w:bottom="1440" w:left="1440" w:header="720" w:footer="720" w:gutter="0"/>
      <w:pgBorders w:display="not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36D507" w14:textId="77777777" w:rsidR="00A72BDF" w:rsidRDefault="00A72BDF" w:rsidP="00CC0D57">
      <w:pPr>
        <w:spacing w:after="0" w:line="240" w:lineRule="auto"/>
      </w:pPr>
      <w:r>
        <w:separator/>
      </w:r>
    </w:p>
  </w:endnote>
  <w:endnote w:type="continuationSeparator" w:id="0">
    <w:p w14:paraId="78696E78" w14:textId="77777777" w:rsidR="00A72BDF" w:rsidRDefault="00A72BDF" w:rsidP="00CC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57214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63A48D3" w14:textId="0B7732EA" w:rsidR="00A71ADA" w:rsidRDefault="00A71AD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3F8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33F8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5088F42" w14:textId="77777777" w:rsidR="00A71ADA" w:rsidRDefault="00A71AD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2D60B8" w14:textId="77777777" w:rsidR="00A72BDF" w:rsidRDefault="00A72BDF" w:rsidP="00CC0D57">
      <w:pPr>
        <w:spacing w:after="0" w:line="240" w:lineRule="auto"/>
      </w:pPr>
      <w:r>
        <w:separator/>
      </w:r>
    </w:p>
  </w:footnote>
  <w:footnote w:type="continuationSeparator" w:id="0">
    <w:p w14:paraId="5598502B" w14:textId="77777777" w:rsidR="00A72BDF" w:rsidRDefault="00A72BDF" w:rsidP="00CC0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09E50" w14:textId="77777777" w:rsidR="00A71ADA" w:rsidRDefault="00A71ADA">
    <w:pPr>
      <w:pStyle w:val="Header"/>
    </w:pPr>
  </w:p>
  <w:p w14:paraId="0A9628F9" w14:textId="77777777" w:rsidR="00A71ADA" w:rsidRDefault="00A71ADA" w:rsidP="001C3A1B">
    <w:pPr>
      <w:pStyle w:val="Header"/>
      <w:jc w:val="center"/>
    </w:pPr>
  </w:p>
  <w:tbl>
    <w:tblPr>
      <w:tblStyle w:val="PlainTable41"/>
      <w:tblW w:w="0" w:type="auto"/>
      <w:tblLook w:val="06A0" w:firstRow="1" w:lastRow="0" w:firstColumn="1" w:lastColumn="0" w:noHBand="1" w:noVBand="1"/>
    </w:tblPr>
    <w:tblGrid>
      <w:gridCol w:w="1098"/>
      <w:gridCol w:w="8145"/>
    </w:tblGrid>
    <w:tr w:rsidR="00A71ADA" w14:paraId="03CA8E2E" w14:textId="77777777" w:rsidTr="001C3A1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98" w:type="dxa"/>
          <w:vMerge w:val="restart"/>
        </w:tcPr>
        <w:p w14:paraId="3DAE9DFE" w14:textId="77777777" w:rsidR="00A71ADA" w:rsidRDefault="00A71ADA" w:rsidP="001C3A1B">
          <w:pPr>
            <w:pStyle w:val="Header"/>
            <w:jc w:val="center"/>
          </w:pPr>
          <w:r>
            <w:rPr>
              <w:i/>
              <w:noProof/>
            </w:rPr>
            <w:drawing>
              <wp:inline distT="0" distB="0" distL="0" distR="0" wp14:anchorId="18D672F4" wp14:editId="7604BF6C">
                <wp:extent cx="369824" cy="371475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MAJU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2822" cy="384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45" w:type="dxa"/>
        </w:tcPr>
        <w:p w14:paraId="6EEFE253" w14:textId="079729D4" w:rsidR="00A71ADA" w:rsidRPr="00A0730E" w:rsidRDefault="00A71ADA" w:rsidP="001C3A1B">
          <w:pPr>
            <w:pStyle w:val="Head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u w:val="single"/>
            </w:rPr>
          </w:pPr>
          <w:r w:rsidRPr="00A0730E">
            <w:rPr>
              <w:b w:val="0"/>
              <w:u w:val="single"/>
            </w:rPr>
            <w:t>Microprocessor &amp; Assembly Language</w:t>
          </w:r>
          <w:r w:rsidRPr="00A0730E">
            <w:rPr>
              <w:b w:val="0"/>
              <w:u w:val="single"/>
            </w:rPr>
            <w:tab/>
            <w:t xml:space="preserve">                                                         Lab Session 0</w:t>
          </w:r>
          <w:r>
            <w:rPr>
              <w:b w:val="0"/>
              <w:u w:val="single"/>
            </w:rPr>
            <w:t>8</w:t>
          </w:r>
        </w:p>
      </w:tc>
    </w:tr>
    <w:tr w:rsidR="00A71ADA" w14:paraId="76FAD57F" w14:textId="77777777" w:rsidTr="001C3A1B"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98" w:type="dxa"/>
          <w:vMerge/>
        </w:tcPr>
        <w:p w14:paraId="0CBD304A" w14:textId="77777777" w:rsidR="00A71ADA" w:rsidRDefault="00A71ADA" w:rsidP="001C3A1B">
          <w:pPr>
            <w:pStyle w:val="Header"/>
            <w:jc w:val="center"/>
          </w:pPr>
        </w:p>
      </w:tc>
      <w:tc>
        <w:tcPr>
          <w:tcW w:w="8145" w:type="dxa"/>
        </w:tcPr>
        <w:p w14:paraId="50F2357D" w14:textId="77777777" w:rsidR="00A71ADA" w:rsidRPr="00021DA4" w:rsidRDefault="00A71ADA" w:rsidP="001C3A1B">
          <w:pPr>
            <w:pStyle w:val="Head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i/>
            </w:rPr>
          </w:pPr>
          <w:r w:rsidRPr="00D84272">
            <w:rPr>
              <w:i/>
            </w:rPr>
            <w:t>M</w:t>
          </w:r>
          <w:r>
            <w:rPr>
              <w:i/>
            </w:rPr>
            <w:t>o</w:t>
          </w:r>
          <w:r w:rsidRPr="00D84272">
            <w:rPr>
              <w:i/>
            </w:rPr>
            <w:t xml:space="preserve">hammad Ali Jinnah University </w:t>
          </w:r>
        </w:p>
      </w:tc>
    </w:tr>
  </w:tbl>
  <w:p w14:paraId="0FDD6838" w14:textId="77777777" w:rsidR="00A71ADA" w:rsidRPr="00D84272" w:rsidRDefault="00A71ADA">
    <w:pPr>
      <w:pStyle w:val="Header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  <w:kern w:val="1"/>
        <w:sz w:val="23"/>
        <w:szCs w:val="23"/>
        <w:lang w:val="en-US"/>
      </w:r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 New Roman" w:hint="default"/>
        <w:b/>
        <w:color w:val="4F6128"/>
        <w:sz w:val="20"/>
      </w:rPr>
    </w:lvl>
  </w:abstractNum>
  <w:abstractNum w:abstractNumId="2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</w:rPr>
    </w:lvl>
  </w:abstractNum>
  <w:abstractNum w:abstractNumId="3">
    <w:nsid w:val="0000000A"/>
    <w:multiLevelType w:val="multilevel"/>
    <w:tmpl w:val="4C7A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iCs/>
        <w:color w:val="000000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b/>
        <w:strike w:val="0"/>
        <w:dstrike w:val="0"/>
        <w:sz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B"/>
    <w:multiLevelType w:val="multilevel"/>
    <w:tmpl w:val="0000000B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3"/>
        <w:szCs w:val="23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3"/>
        <w:szCs w:val="23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  <w:sz w:val="23"/>
        <w:szCs w:val="23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5">
    <w:nsid w:val="0000000C"/>
    <w:multiLevelType w:val="multilevel"/>
    <w:tmpl w:val="0000000C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0"/>
        <w:szCs w:val="23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  <w:sz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0"/>
        <w:szCs w:val="23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  <w:sz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  <w:sz w:val="20"/>
        <w:szCs w:val="23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  <w:sz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  <w:sz w:val="20"/>
      </w:rPr>
    </w:lvl>
  </w:abstractNum>
  <w:abstractNum w:abstractNumId="6">
    <w:nsid w:val="0000000D"/>
    <w:multiLevelType w:val="multilevel"/>
    <w:tmpl w:val="0000000D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/>
        <w:bCs/>
        <w:strike w:val="0"/>
        <w:dstrike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  <w:b/>
        <w:bCs/>
        <w:strike w:val="0"/>
        <w:dstrike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  <w:b/>
        <w:bCs/>
        <w:strike w:val="0"/>
        <w:dstrike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7">
    <w:nsid w:val="0000000E"/>
    <w:multiLevelType w:val="multilevel"/>
    <w:tmpl w:val="0000000E"/>
    <w:name w:val="WW8Num15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707" w:firstLine="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color w:val="00000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color w:val="000000"/>
      </w:rPr>
    </w:lvl>
  </w:abstractNum>
  <w:abstractNum w:abstractNumId="8">
    <w:nsid w:val="0000000F"/>
    <w:multiLevelType w:val="multilevel"/>
    <w:tmpl w:val="0000000F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aps w:val="0"/>
        <w:smallCaps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aps w:val="0"/>
        <w:smallCaps w:val="0"/>
        <w:sz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caps w:val="0"/>
        <w:smallCaps w:val="0"/>
        <w:sz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aps w:val="0"/>
        <w:smallCaps w:val="0"/>
        <w:sz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caps w:val="0"/>
        <w:smallCaps w:val="0"/>
        <w:sz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caps w:val="0"/>
        <w:smallCaps w:val="0"/>
        <w:sz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aps w:val="0"/>
        <w:smallCaps w:val="0"/>
        <w:sz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caps w:val="0"/>
        <w:smallCaps w:val="0"/>
        <w:sz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caps w:val="0"/>
        <w:smallCaps w:val="0"/>
        <w:sz w:val="20"/>
      </w:rPr>
    </w:lvl>
  </w:abstractNum>
  <w:abstractNum w:abstractNumId="9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>
    <w:nsid w:val="15D24205"/>
    <w:multiLevelType w:val="hybridMultilevel"/>
    <w:tmpl w:val="53CC10C8"/>
    <w:lvl w:ilvl="0" w:tplc="F338537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01A2B7E"/>
    <w:multiLevelType w:val="hybridMultilevel"/>
    <w:tmpl w:val="4BBE20B2"/>
    <w:lvl w:ilvl="0" w:tplc="B5B0D11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1EA42B0"/>
    <w:multiLevelType w:val="hybridMultilevel"/>
    <w:tmpl w:val="53F0A896"/>
    <w:lvl w:ilvl="0" w:tplc="00000002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  <w:kern w:val="1"/>
        <w:sz w:val="23"/>
        <w:szCs w:val="23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490D24"/>
    <w:multiLevelType w:val="hybridMultilevel"/>
    <w:tmpl w:val="EB888828"/>
    <w:lvl w:ilvl="0" w:tplc="E43C4EA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FC4780"/>
    <w:multiLevelType w:val="hybridMultilevel"/>
    <w:tmpl w:val="8F507F30"/>
    <w:lvl w:ilvl="0" w:tplc="18D4E5EE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3CA6796D"/>
    <w:multiLevelType w:val="hybridMultilevel"/>
    <w:tmpl w:val="92D0A3F4"/>
    <w:lvl w:ilvl="0" w:tplc="AF223368">
      <w:start w:val="1"/>
      <w:numFmt w:val="decimal"/>
      <w:lvlText w:val="%1)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4714BC"/>
    <w:multiLevelType w:val="hybridMultilevel"/>
    <w:tmpl w:val="40568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E2B3B"/>
    <w:multiLevelType w:val="hybridMultilevel"/>
    <w:tmpl w:val="3E1E6B86"/>
    <w:lvl w:ilvl="0" w:tplc="453449E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DF420D"/>
    <w:multiLevelType w:val="hybridMultilevel"/>
    <w:tmpl w:val="CD7CCAC2"/>
    <w:lvl w:ilvl="0" w:tplc="0409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51B589B"/>
    <w:multiLevelType w:val="hybridMultilevel"/>
    <w:tmpl w:val="FDFC4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55010B"/>
    <w:multiLevelType w:val="hybridMultilevel"/>
    <w:tmpl w:val="75828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6777FC"/>
    <w:multiLevelType w:val="hybridMultilevel"/>
    <w:tmpl w:val="85220376"/>
    <w:lvl w:ilvl="0" w:tplc="BC467498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686C37B2"/>
    <w:multiLevelType w:val="hybridMultilevel"/>
    <w:tmpl w:val="F16A3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F65BD7"/>
    <w:multiLevelType w:val="hybridMultilevel"/>
    <w:tmpl w:val="4912BD54"/>
    <w:lvl w:ilvl="0" w:tplc="DC30E14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9F779E6"/>
    <w:multiLevelType w:val="hybridMultilevel"/>
    <w:tmpl w:val="EA460ECA"/>
    <w:lvl w:ilvl="0" w:tplc="C4C8B3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63669D"/>
    <w:multiLevelType w:val="hybridMultilevel"/>
    <w:tmpl w:val="A2AC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AB2D75"/>
    <w:multiLevelType w:val="hybridMultilevel"/>
    <w:tmpl w:val="BA7487B0"/>
    <w:lvl w:ilvl="0" w:tplc="F11C4FEC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E1780"/>
    <w:multiLevelType w:val="hybridMultilevel"/>
    <w:tmpl w:val="15D4D834"/>
    <w:lvl w:ilvl="0" w:tplc="2EFCC8C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0D6090E"/>
    <w:multiLevelType w:val="hybridMultilevel"/>
    <w:tmpl w:val="768A0E3A"/>
    <w:lvl w:ilvl="0" w:tplc="3DD6BD4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19826FB"/>
    <w:multiLevelType w:val="hybridMultilevel"/>
    <w:tmpl w:val="4B021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020552"/>
    <w:multiLevelType w:val="hybridMultilevel"/>
    <w:tmpl w:val="D3D634CA"/>
    <w:lvl w:ilvl="0" w:tplc="1BA881F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767A74B6"/>
    <w:multiLevelType w:val="hybridMultilevel"/>
    <w:tmpl w:val="1F62371A"/>
    <w:lvl w:ilvl="0" w:tplc="F348A11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BB10426"/>
    <w:multiLevelType w:val="hybridMultilevel"/>
    <w:tmpl w:val="902A41A0"/>
    <w:lvl w:ilvl="0" w:tplc="66EA883A">
      <w:start w:val="2"/>
      <w:numFmt w:val="bullet"/>
      <w:lvlText w:val="-"/>
      <w:lvlJc w:val="left"/>
      <w:pPr>
        <w:ind w:left="180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7C1A418D"/>
    <w:multiLevelType w:val="hybridMultilevel"/>
    <w:tmpl w:val="4E8E278E"/>
    <w:lvl w:ilvl="0" w:tplc="79C8835E">
      <w:start w:val="2"/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D6C64E7"/>
    <w:multiLevelType w:val="hybridMultilevel"/>
    <w:tmpl w:val="89E0FF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18"/>
  </w:num>
  <w:num w:numId="9">
    <w:abstractNumId w:val="21"/>
  </w:num>
  <w:num w:numId="10">
    <w:abstractNumId w:val="28"/>
  </w:num>
  <w:num w:numId="11">
    <w:abstractNumId w:val="30"/>
  </w:num>
  <w:num w:numId="12">
    <w:abstractNumId w:val="12"/>
  </w:num>
  <w:num w:numId="13">
    <w:abstractNumId w:val="2"/>
  </w:num>
  <w:num w:numId="14">
    <w:abstractNumId w:val="16"/>
  </w:num>
  <w:num w:numId="15">
    <w:abstractNumId w:val="32"/>
  </w:num>
  <w:num w:numId="16">
    <w:abstractNumId w:val="29"/>
  </w:num>
  <w:num w:numId="17">
    <w:abstractNumId w:val="8"/>
  </w:num>
  <w:num w:numId="18">
    <w:abstractNumId w:val="15"/>
  </w:num>
  <w:num w:numId="19">
    <w:abstractNumId w:val="20"/>
  </w:num>
  <w:num w:numId="20">
    <w:abstractNumId w:val="22"/>
  </w:num>
  <w:num w:numId="21">
    <w:abstractNumId w:val="25"/>
  </w:num>
  <w:num w:numId="22">
    <w:abstractNumId w:val="1"/>
  </w:num>
  <w:num w:numId="23">
    <w:abstractNumId w:val="26"/>
  </w:num>
  <w:num w:numId="24">
    <w:abstractNumId w:val="34"/>
  </w:num>
  <w:num w:numId="25">
    <w:abstractNumId w:val="17"/>
  </w:num>
  <w:num w:numId="26">
    <w:abstractNumId w:val="19"/>
  </w:num>
  <w:num w:numId="27">
    <w:abstractNumId w:val="23"/>
  </w:num>
  <w:num w:numId="28">
    <w:abstractNumId w:val="24"/>
  </w:num>
  <w:num w:numId="29">
    <w:abstractNumId w:val="10"/>
  </w:num>
  <w:num w:numId="30">
    <w:abstractNumId w:val="33"/>
  </w:num>
  <w:num w:numId="31">
    <w:abstractNumId w:val="11"/>
  </w:num>
  <w:num w:numId="32">
    <w:abstractNumId w:val="27"/>
  </w:num>
  <w:num w:numId="33">
    <w:abstractNumId w:val="14"/>
  </w:num>
  <w:num w:numId="34">
    <w:abstractNumId w:val="13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D57"/>
    <w:rsid w:val="00004D2D"/>
    <w:rsid w:val="00031E94"/>
    <w:rsid w:val="0003528C"/>
    <w:rsid w:val="0004684B"/>
    <w:rsid w:val="000534DF"/>
    <w:rsid w:val="0006142A"/>
    <w:rsid w:val="000614AB"/>
    <w:rsid w:val="0006742A"/>
    <w:rsid w:val="00071888"/>
    <w:rsid w:val="00072A9A"/>
    <w:rsid w:val="00073E33"/>
    <w:rsid w:val="000B08E4"/>
    <w:rsid w:val="000B7298"/>
    <w:rsid w:val="000C7BEF"/>
    <w:rsid w:val="000D5CF2"/>
    <w:rsid w:val="000F4EA9"/>
    <w:rsid w:val="00132B1F"/>
    <w:rsid w:val="001436D9"/>
    <w:rsid w:val="00177961"/>
    <w:rsid w:val="00184562"/>
    <w:rsid w:val="001A4773"/>
    <w:rsid w:val="001B0C42"/>
    <w:rsid w:val="001C2290"/>
    <w:rsid w:val="001C3A1B"/>
    <w:rsid w:val="001E149B"/>
    <w:rsid w:val="001F4F24"/>
    <w:rsid w:val="00206E28"/>
    <w:rsid w:val="00211818"/>
    <w:rsid w:val="00212AD1"/>
    <w:rsid w:val="00214155"/>
    <w:rsid w:val="0023254F"/>
    <w:rsid w:val="00233EF8"/>
    <w:rsid w:val="002553DD"/>
    <w:rsid w:val="00265C56"/>
    <w:rsid w:val="00271201"/>
    <w:rsid w:val="0027303C"/>
    <w:rsid w:val="00282A66"/>
    <w:rsid w:val="002846FC"/>
    <w:rsid w:val="002A05D1"/>
    <w:rsid w:val="002A0B01"/>
    <w:rsid w:val="002A1085"/>
    <w:rsid w:val="002A7CAC"/>
    <w:rsid w:val="002B347C"/>
    <w:rsid w:val="002C75D9"/>
    <w:rsid w:val="002F440F"/>
    <w:rsid w:val="00344727"/>
    <w:rsid w:val="00356951"/>
    <w:rsid w:val="003B7530"/>
    <w:rsid w:val="003D1719"/>
    <w:rsid w:val="003E2234"/>
    <w:rsid w:val="003E6A2B"/>
    <w:rsid w:val="003F663B"/>
    <w:rsid w:val="00403D8F"/>
    <w:rsid w:val="004064E5"/>
    <w:rsid w:val="00417C4E"/>
    <w:rsid w:val="00481C4E"/>
    <w:rsid w:val="00491B8E"/>
    <w:rsid w:val="004D0DE0"/>
    <w:rsid w:val="004D4D3A"/>
    <w:rsid w:val="004E665B"/>
    <w:rsid w:val="00503518"/>
    <w:rsid w:val="00577B10"/>
    <w:rsid w:val="005C0057"/>
    <w:rsid w:val="00626F6B"/>
    <w:rsid w:val="006279F8"/>
    <w:rsid w:val="00654F16"/>
    <w:rsid w:val="00673E01"/>
    <w:rsid w:val="006974BA"/>
    <w:rsid w:val="006A2E84"/>
    <w:rsid w:val="006D24AC"/>
    <w:rsid w:val="006D5C17"/>
    <w:rsid w:val="006E2B97"/>
    <w:rsid w:val="00710F1D"/>
    <w:rsid w:val="00760937"/>
    <w:rsid w:val="00761326"/>
    <w:rsid w:val="00777679"/>
    <w:rsid w:val="00793252"/>
    <w:rsid w:val="007A5DAF"/>
    <w:rsid w:val="007B14DF"/>
    <w:rsid w:val="007D4DC0"/>
    <w:rsid w:val="007D5B05"/>
    <w:rsid w:val="007E70D7"/>
    <w:rsid w:val="007F7B95"/>
    <w:rsid w:val="00807971"/>
    <w:rsid w:val="00817C87"/>
    <w:rsid w:val="00820DE0"/>
    <w:rsid w:val="00844B2C"/>
    <w:rsid w:val="00854DD1"/>
    <w:rsid w:val="008755FA"/>
    <w:rsid w:val="008B52F9"/>
    <w:rsid w:val="008D1335"/>
    <w:rsid w:val="00916A4A"/>
    <w:rsid w:val="00916A5B"/>
    <w:rsid w:val="0097043C"/>
    <w:rsid w:val="00997D85"/>
    <w:rsid w:val="009A5056"/>
    <w:rsid w:val="009C2B2D"/>
    <w:rsid w:val="009D5C82"/>
    <w:rsid w:val="009E4A1E"/>
    <w:rsid w:val="009F5695"/>
    <w:rsid w:val="00A07868"/>
    <w:rsid w:val="00A10331"/>
    <w:rsid w:val="00A1555C"/>
    <w:rsid w:val="00A3140C"/>
    <w:rsid w:val="00A33F8C"/>
    <w:rsid w:val="00A71ADA"/>
    <w:rsid w:val="00A72BDF"/>
    <w:rsid w:val="00AA6107"/>
    <w:rsid w:val="00AC1985"/>
    <w:rsid w:val="00AD2D77"/>
    <w:rsid w:val="00B04148"/>
    <w:rsid w:val="00B13E7D"/>
    <w:rsid w:val="00B17572"/>
    <w:rsid w:val="00B457E0"/>
    <w:rsid w:val="00B74756"/>
    <w:rsid w:val="00B85C4B"/>
    <w:rsid w:val="00BA59EC"/>
    <w:rsid w:val="00BB1915"/>
    <w:rsid w:val="00BD3AE9"/>
    <w:rsid w:val="00BD5DCD"/>
    <w:rsid w:val="00C118BC"/>
    <w:rsid w:val="00C302CF"/>
    <w:rsid w:val="00C32D5A"/>
    <w:rsid w:val="00C46BE9"/>
    <w:rsid w:val="00C535B9"/>
    <w:rsid w:val="00C66348"/>
    <w:rsid w:val="00C728F1"/>
    <w:rsid w:val="00CC0D57"/>
    <w:rsid w:val="00CC3B16"/>
    <w:rsid w:val="00CE12DE"/>
    <w:rsid w:val="00CE3F60"/>
    <w:rsid w:val="00CE7252"/>
    <w:rsid w:val="00D106DD"/>
    <w:rsid w:val="00D27A92"/>
    <w:rsid w:val="00D9274C"/>
    <w:rsid w:val="00D970DD"/>
    <w:rsid w:val="00DB0766"/>
    <w:rsid w:val="00DB1B2D"/>
    <w:rsid w:val="00DB67F9"/>
    <w:rsid w:val="00DD6A92"/>
    <w:rsid w:val="00E0243B"/>
    <w:rsid w:val="00E406FE"/>
    <w:rsid w:val="00E42B2A"/>
    <w:rsid w:val="00E504EE"/>
    <w:rsid w:val="00E600FA"/>
    <w:rsid w:val="00E6554C"/>
    <w:rsid w:val="00F021B0"/>
    <w:rsid w:val="00F25D8F"/>
    <w:rsid w:val="00F31837"/>
    <w:rsid w:val="00F44BAE"/>
    <w:rsid w:val="00F65804"/>
    <w:rsid w:val="00F669CE"/>
    <w:rsid w:val="00F87719"/>
    <w:rsid w:val="00F93658"/>
    <w:rsid w:val="00FB1B5E"/>
    <w:rsid w:val="00FD2288"/>
    <w:rsid w:val="00FE2B9E"/>
    <w:rsid w:val="00FE6768"/>
    <w:rsid w:val="00FF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F0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57"/>
    <w:pPr>
      <w:spacing w:after="200" w:line="276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D57"/>
    <w:pPr>
      <w:keepNext/>
      <w:keepLines/>
      <w:spacing w:before="360" w:after="80"/>
      <w:outlineLvl w:val="1"/>
    </w:pPr>
    <w:rPr>
      <w:b/>
      <w:i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D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E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D57"/>
    <w:rPr>
      <w:rFonts w:ascii="Calibri" w:eastAsia="Calibri" w:hAnsi="Calibri" w:cs="Calibri"/>
      <w:b/>
      <w:i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D57"/>
    <w:rPr>
      <w:rFonts w:ascii="Calibri" w:eastAsia="Calibri" w:hAnsi="Calibri" w:cs="Calibri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C0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D5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C0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D57"/>
    <w:rPr>
      <w:rFonts w:ascii="Calibri" w:eastAsia="Calibri" w:hAnsi="Calibri" w:cs="Calibri"/>
    </w:rPr>
  </w:style>
  <w:style w:type="table" w:customStyle="1" w:styleId="PlainTable41">
    <w:name w:val="Plain Table 41"/>
    <w:basedOn w:val="TableNormal"/>
    <w:uiPriority w:val="44"/>
    <w:rsid w:val="00CC0D57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C0D5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CC0D57"/>
    <w:pPr>
      <w:spacing w:after="120" w:line="256" w:lineRule="auto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D57"/>
  </w:style>
  <w:style w:type="character" w:customStyle="1" w:styleId="kwd">
    <w:name w:val="kwd"/>
    <w:basedOn w:val="DefaultParagraphFont"/>
    <w:rsid w:val="00CC0D57"/>
  </w:style>
  <w:style w:type="character" w:customStyle="1" w:styleId="12ptJustifiedChar">
    <w:name w:val="12 pt Justified Char"/>
    <w:basedOn w:val="DefaultParagraphFont"/>
    <w:rsid w:val="00CC0D57"/>
    <w:rPr>
      <w:sz w:val="24"/>
      <w:lang w:val="ro-RO" w:eastAsia="ar-SA" w:bidi="ar-SA"/>
    </w:rPr>
  </w:style>
  <w:style w:type="paragraph" w:customStyle="1" w:styleId="TableContents">
    <w:name w:val="Table Contents"/>
    <w:basedOn w:val="Normal"/>
    <w:rsid w:val="00CC0D57"/>
    <w:pPr>
      <w:widowControl w:val="0"/>
      <w:suppressLineNumbers/>
      <w:suppressAutoHyphens/>
      <w:autoSpaceDE w:val="0"/>
      <w:spacing w:after="0" w:line="240" w:lineRule="auto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12ptJustified">
    <w:name w:val="12 pt Justified"/>
    <w:basedOn w:val="Normal"/>
    <w:next w:val="Normal"/>
    <w:rsid w:val="00CC0D57"/>
    <w:pPr>
      <w:widowControl w:val="0"/>
      <w:suppressAutoHyphens/>
      <w:autoSpaceDE w:val="0"/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961"/>
    <w:rPr>
      <w:rFonts w:ascii="Tahoma" w:eastAsia="Calibri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E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4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D57"/>
    <w:pPr>
      <w:spacing w:after="200" w:line="276" w:lineRule="auto"/>
    </w:pPr>
    <w:rPr>
      <w:rFonts w:ascii="Calibri" w:eastAsia="Calibri" w:hAnsi="Calibri" w:cs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D57"/>
    <w:pPr>
      <w:keepNext/>
      <w:keepLines/>
      <w:spacing w:before="360" w:after="80"/>
      <w:outlineLvl w:val="1"/>
    </w:pPr>
    <w:rPr>
      <w:b/>
      <w:i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D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E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0D57"/>
    <w:rPr>
      <w:rFonts w:ascii="Calibri" w:eastAsia="Calibri" w:hAnsi="Calibri" w:cs="Calibri"/>
      <w:b/>
      <w:i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D57"/>
    <w:rPr>
      <w:rFonts w:ascii="Calibri" w:eastAsia="Calibri" w:hAnsi="Calibri" w:cs="Calibri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CC0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D5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C0D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D57"/>
    <w:rPr>
      <w:rFonts w:ascii="Calibri" w:eastAsia="Calibri" w:hAnsi="Calibri" w:cs="Calibri"/>
    </w:rPr>
  </w:style>
  <w:style w:type="table" w:customStyle="1" w:styleId="PlainTable41">
    <w:name w:val="Plain Table 41"/>
    <w:basedOn w:val="TableNormal"/>
    <w:uiPriority w:val="44"/>
    <w:rsid w:val="00CC0D57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CC0D5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CC0D57"/>
    <w:pPr>
      <w:spacing w:after="120" w:line="256" w:lineRule="auto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D57"/>
  </w:style>
  <w:style w:type="character" w:customStyle="1" w:styleId="kwd">
    <w:name w:val="kwd"/>
    <w:basedOn w:val="DefaultParagraphFont"/>
    <w:rsid w:val="00CC0D57"/>
  </w:style>
  <w:style w:type="character" w:customStyle="1" w:styleId="12ptJustifiedChar">
    <w:name w:val="12 pt Justified Char"/>
    <w:basedOn w:val="DefaultParagraphFont"/>
    <w:rsid w:val="00CC0D57"/>
    <w:rPr>
      <w:sz w:val="24"/>
      <w:lang w:val="ro-RO" w:eastAsia="ar-SA" w:bidi="ar-SA"/>
    </w:rPr>
  </w:style>
  <w:style w:type="paragraph" w:customStyle="1" w:styleId="TableContents">
    <w:name w:val="Table Contents"/>
    <w:basedOn w:val="Normal"/>
    <w:rsid w:val="00CC0D57"/>
    <w:pPr>
      <w:widowControl w:val="0"/>
      <w:suppressLineNumbers/>
      <w:suppressAutoHyphens/>
      <w:autoSpaceDE w:val="0"/>
      <w:spacing w:after="0" w:line="240" w:lineRule="auto"/>
    </w:pPr>
    <w:rPr>
      <w:rFonts w:ascii="Arial" w:eastAsia="Times New Roman" w:hAnsi="Arial" w:cs="Arial"/>
      <w:sz w:val="24"/>
      <w:szCs w:val="24"/>
      <w:lang w:eastAsia="ar-SA"/>
    </w:rPr>
  </w:style>
  <w:style w:type="paragraph" w:customStyle="1" w:styleId="12ptJustified">
    <w:name w:val="12 pt Justified"/>
    <w:basedOn w:val="Normal"/>
    <w:next w:val="Normal"/>
    <w:rsid w:val="00CC0D57"/>
    <w:pPr>
      <w:widowControl w:val="0"/>
      <w:suppressAutoHyphens/>
      <w:autoSpaceDE w:val="0"/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79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961"/>
    <w:rPr>
      <w:rFonts w:ascii="Tahoma" w:eastAsia="Calibri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E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0F4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9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5391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Sufyan</dc:creator>
  <cp:keywords/>
  <dc:description/>
  <cp:lastModifiedBy>Compro</cp:lastModifiedBy>
  <cp:revision>15</cp:revision>
  <dcterms:created xsi:type="dcterms:W3CDTF">2019-03-24T18:57:00Z</dcterms:created>
  <dcterms:modified xsi:type="dcterms:W3CDTF">2019-05-06T15:04:00Z</dcterms:modified>
</cp:coreProperties>
</file>